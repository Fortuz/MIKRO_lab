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5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"/>
        <w:gridCol w:w="1865"/>
        <w:gridCol w:w="3969"/>
        <w:gridCol w:w="1333"/>
        <w:gridCol w:w="1002"/>
        <w:gridCol w:w="1726"/>
      </w:tblGrid>
      <w:tr w:rsidR="00606211" w:rsidRPr="00B95110" w14:paraId="64FE07C1" w14:textId="77777777" w:rsidTr="005F7EEF">
        <w:trPr>
          <w:cantSplit/>
          <w:jc w:val="center"/>
        </w:trPr>
        <w:tc>
          <w:tcPr>
            <w:tcW w:w="2221" w:type="dxa"/>
            <w:gridSpan w:val="2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" w:space="0" w:color="000000"/>
            </w:tcBorders>
          </w:tcPr>
          <w:p w14:paraId="03EF21EB" w14:textId="77777777" w:rsidR="00606211" w:rsidRPr="00B843CF" w:rsidRDefault="00606211">
            <w:pPr>
              <w:jc w:val="center"/>
              <w:rPr>
                <w:rFonts w:ascii="Arial Narrow" w:hAnsi="Arial Narrow"/>
                <w:b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0" w:name="_GoBack"/>
            <w:bookmarkEnd w:id="0"/>
            <w:r w:rsidRPr="00B843CF">
              <w:rPr>
                <w:rFonts w:ascii="Arial Narrow" w:hAnsi="Arial Narrow"/>
                <w:b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Szervezett doktori képzés</w:t>
            </w:r>
          </w:p>
        </w:tc>
        <w:tc>
          <w:tcPr>
            <w:tcW w:w="5302" w:type="dxa"/>
            <w:gridSpan w:val="2"/>
            <w:tcBorders>
              <w:top w:val="single" w:sz="20" w:space="0" w:color="000000"/>
              <w:left w:val="single" w:sz="8" w:space="0" w:color="000000"/>
              <w:bottom w:val="single" w:sz="20" w:space="0" w:color="000000"/>
              <w:right w:val="single" w:sz="8" w:space="0" w:color="000000"/>
            </w:tcBorders>
          </w:tcPr>
          <w:p w14:paraId="07F4EA40" w14:textId="77777777" w:rsidR="00606211" w:rsidRPr="00B843CF" w:rsidRDefault="006B369C">
            <w:pPr>
              <w:pStyle w:val="Cmsor1"/>
              <w:tabs>
                <w:tab w:val="left" w:pos="0"/>
              </w:tabs>
              <w:jc w:val="center"/>
              <w:rPr>
                <w:sz w:val="28"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43CF">
              <w:rPr>
                <w:sz w:val="28"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2+2</w:t>
            </w:r>
            <w:r w:rsidR="00606211" w:rsidRPr="00B843CF">
              <w:rPr>
                <w:sz w:val="28"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ÉVES MUNKATERV </w:t>
            </w:r>
          </w:p>
        </w:tc>
        <w:tc>
          <w:tcPr>
            <w:tcW w:w="2728" w:type="dxa"/>
            <w:gridSpan w:val="2"/>
            <w:tcBorders>
              <w:top w:val="single" w:sz="20" w:space="0" w:color="000000"/>
              <w:left w:val="single" w:sz="2" w:space="0" w:color="000000"/>
              <w:bottom w:val="single" w:sz="20" w:space="0" w:color="000000"/>
              <w:right w:val="single" w:sz="20" w:space="0" w:color="000000"/>
            </w:tcBorders>
          </w:tcPr>
          <w:p w14:paraId="59CB3D5D" w14:textId="77777777" w:rsidR="00606211" w:rsidRDefault="006B369C" w:rsidP="006B369C">
            <w:pPr>
              <w:jc w:val="center"/>
              <w:rPr>
                <w:sz w:val="16"/>
                <w:lang w:val="hu-HU"/>
              </w:rPr>
            </w:pPr>
            <w:r>
              <w:rPr>
                <w:lang w:val="hu-HU"/>
              </w:rPr>
              <w:t>1</w:t>
            </w:r>
            <w:r w:rsidR="00606211">
              <w:rPr>
                <w:lang w:val="hu-HU"/>
              </w:rPr>
              <w:t>-</w:t>
            </w:r>
            <w:r>
              <w:rPr>
                <w:lang w:val="hu-HU"/>
              </w:rPr>
              <w:t>8</w:t>
            </w:r>
            <w:r w:rsidR="00606211">
              <w:rPr>
                <w:lang w:val="hu-HU"/>
              </w:rPr>
              <w:t>. félév</w:t>
            </w:r>
            <w:r w:rsidR="00606211">
              <w:rPr>
                <w:lang w:val="hu-HU"/>
              </w:rPr>
              <w:br/>
            </w:r>
            <w:r w:rsidR="00606211">
              <w:rPr>
                <w:sz w:val="16"/>
                <w:lang w:val="hu-HU"/>
              </w:rPr>
              <w:t xml:space="preserve">(a </w:t>
            </w:r>
            <w:r>
              <w:rPr>
                <w:sz w:val="16"/>
                <w:lang w:val="hu-HU"/>
              </w:rPr>
              <w:t>2+2 éves képzés há</w:t>
            </w:r>
            <w:r w:rsidR="00606211">
              <w:rPr>
                <w:sz w:val="16"/>
                <w:lang w:val="hu-HU"/>
              </w:rPr>
              <w:t>nyadik féléve)</w:t>
            </w:r>
          </w:p>
        </w:tc>
      </w:tr>
      <w:tr w:rsidR="00606211" w14:paraId="50A051E8" w14:textId="77777777" w:rsidTr="005F7EEF">
        <w:trPr>
          <w:cantSplit/>
          <w:trHeight w:val="316"/>
          <w:jc w:val="center"/>
        </w:trPr>
        <w:tc>
          <w:tcPr>
            <w:tcW w:w="2221" w:type="dxa"/>
            <w:gridSpan w:val="2"/>
            <w:tcBorders>
              <w:top w:val="single" w:sz="2" w:space="0" w:color="000000"/>
              <w:left w:val="single" w:sz="20" w:space="0" w:color="000000"/>
              <w:bottom w:val="single" w:sz="2" w:space="0" w:color="000000"/>
            </w:tcBorders>
          </w:tcPr>
          <w:p w14:paraId="007C5155" w14:textId="77777777" w:rsidR="00606211" w:rsidRDefault="00606211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Hallgató neve:</w:t>
            </w:r>
          </w:p>
        </w:tc>
        <w:tc>
          <w:tcPr>
            <w:tcW w:w="8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  <w:vAlign w:val="center"/>
          </w:tcPr>
          <w:p w14:paraId="3C48D1AB" w14:textId="77777777" w:rsidR="00606211" w:rsidRDefault="00606211">
            <w:pPr>
              <w:rPr>
                <w:b/>
                <w:sz w:val="24"/>
                <w:lang w:val="hu-HU"/>
              </w:rPr>
            </w:pPr>
          </w:p>
        </w:tc>
      </w:tr>
      <w:tr w:rsidR="00606211" w14:paraId="67D2AEB2" w14:textId="77777777" w:rsidTr="005F7EEF">
        <w:trPr>
          <w:cantSplit/>
          <w:jc w:val="center"/>
        </w:trPr>
        <w:tc>
          <w:tcPr>
            <w:tcW w:w="2221" w:type="dxa"/>
            <w:gridSpan w:val="2"/>
            <w:tcBorders>
              <w:left w:val="single" w:sz="20" w:space="0" w:color="000000"/>
              <w:bottom w:val="single" w:sz="2" w:space="0" w:color="000000"/>
            </w:tcBorders>
          </w:tcPr>
          <w:p w14:paraId="31730CD8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Telefon, e-mail:</w:t>
            </w:r>
          </w:p>
        </w:tc>
        <w:tc>
          <w:tcPr>
            <w:tcW w:w="80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25C092F6" w14:textId="77777777" w:rsidR="00606211" w:rsidRDefault="00606211"/>
        </w:tc>
      </w:tr>
      <w:tr w:rsidR="00606211" w14:paraId="104A078E" w14:textId="77777777" w:rsidTr="005F7EEF">
        <w:trPr>
          <w:cantSplit/>
          <w:jc w:val="center"/>
        </w:trPr>
        <w:tc>
          <w:tcPr>
            <w:tcW w:w="2221" w:type="dxa"/>
            <w:gridSpan w:val="2"/>
            <w:tcBorders>
              <w:left w:val="single" w:sz="20" w:space="0" w:color="000000"/>
              <w:bottom w:val="single" w:sz="2" w:space="0" w:color="000000"/>
            </w:tcBorders>
          </w:tcPr>
          <w:p w14:paraId="1884DFDF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Doktori téma címe:</w:t>
            </w:r>
          </w:p>
        </w:tc>
        <w:tc>
          <w:tcPr>
            <w:tcW w:w="80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3C8D357E" w14:textId="77777777" w:rsidR="00606211" w:rsidRDefault="00606211">
            <w:pPr>
              <w:rPr>
                <w:lang w:val="hu-HU"/>
              </w:rPr>
            </w:pPr>
          </w:p>
        </w:tc>
      </w:tr>
      <w:tr w:rsidR="00606211" w14:paraId="67E69045" w14:textId="77777777" w:rsidTr="005F7EEF">
        <w:trPr>
          <w:cantSplit/>
          <w:jc w:val="center"/>
        </w:trPr>
        <w:tc>
          <w:tcPr>
            <w:tcW w:w="2221" w:type="dxa"/>
            <w:gridSpan w:val="2"/>
            <w:tcBorders>
              <w:left w:val="single" w:sz="20" w:space="0" w:color="000000"/>
              <w:bottom w:val="single" w:sz="2" w:space="0" w:color="000000"/>
            </w:tcBorders>
          </w:tcPr>
          <w:p w14:paraId="031091D4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Témavezető neve:</w:t>
            </w:r>
          </w:p>
        </w:tc>
        <w:tc>
          <w:tcPr>
            <w:tcW w:w="80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2DB7312E" w14:textId="77777777" w:rsidR="00606211" w:rsidRDefault="00606211">
            <w:pPr>
              <w:rPr>
                <w:lang w:val="hu-HU"/>
              </w:rPr>
            </w:pPr>
          </w:p>
        </w:tc>
      </w:tr>
      <w:tr w:rsidR="00606211" w14:paraId="2A23D690" w14:textId="77777777" w:rsidTr="005F7EEF">
        <w:trPr>
          <w:cantSplit/>
          <w:jc w:val="center"/>
        </w:trPr>
        <w:tc>
          <w:tcPr>
            <w:tcW w:w="2221" w:type="dxa"/>
            <w:gridSpan w:val="2"/>
            <w:tcBorders>
              <w:left w:val="single" w:sz="20" w:space="0" w:color="000000"/>
              <w:bottom w:val="single" w:sz="2" w:space="0" w:color="000000"/>
            </w:tcBorders>
          </w:tcPr>
          <w:p w14:paraId="1339A0C1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Tanszék:</w:t>
            </w:r>
          </w:p>
        </w:tc>
        <w:tc>
          <w:tcPr>
            <w:tcW w:w="80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24D8BEFE" w14:textId="77777777" w:rsidR="00606211" w:rsidRDefault="00606211">
            <w:pPr>
              <w:rPr>
                <w:lang w:val="hu-HU"/>
              </w:rPr>
            </w:pPr>
          </w:p>
        </w:tc>
      </w:tr>
      <w:tr w:rsidR="00606211" w14:paraId="1BB7BF07" w14:textId="77777777" w:rsidTr="005F7EEF">
        <w:trPr>
          <w:cantSplit/>
          <w:jc w:val="center"/>
        </w:trPr>
        <w:tc>
          <w:tcPr>
            <w:tcW w:w="2221" w:type="dxa"/>
            <w:gridSpan w:val="2"/>
            <w:tcBorders>
              <w:left w:val="single" w:sz="20" w:space="0" w:color="000000"/>
              <w:bottom w:val="single" w:sz="2" w:space="0" w:color="000000"/>
            </w:tcBorders>
          </w:tcPr>
          <w:p w14:paraId="3BEB264F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Alprogram:</w:t>
            </w:r>
          </w:p>
        </w:tc>
        <w:tc>
          <w:tcPr>
            <w:tcW w:w="80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7296FED" w14:textId="77777777" w:rsidR="00606211" w:rsidRDefault="00606211">
            <w:pPr>
              <w:rPr>
                <w:lang w:val="hu-HU"/>
              </w:rPr>
            </w:pPr>
          </w:p>
        </w:tc>
      </w:tr>
      <w:tr w:rsidR="00606211" w14:paraId="64DA167B" w14:textId="77777777" w:rsidTr="005F7EEF">
        <w:trPr>
          <w:cantSplit/>
          <w:jc w:val="center"/>
        </w:trPr>
        <w:tc>
          <w:tcPr>
            <w:tcW w:w="2221" w:type="dxa"/>
            <w:gridSpan w:val="2"/>
            <w:tcBorders>
              <w:left w:val="single" w:sz="20" w:space="0" w:color="000000"/>
              <w:bottom w:val="single" w:sz="2" w:space="0" w:color="000000"/>
            </w:tcBorders>
          </w:tcPr>
          <w:p w14:paraId="7328208B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Részprogram:</w:t>
            </w:r>
          </w:p>
        </w:tc>
        <w:tc>
          <w:tcPr>
            <w:tcW w:w="80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5756CC1" w14:textId="77777777" w:rsidR="00606211" w:rsidRDefault="00606211">
            <w:pPr>
              <w:pStyle w:val="lfej"/>
              <w:tabs>
                <w:tab w:val="clear" w:pos="9071"/>
              </w:tabs>
              <w:rPr>
                <w:lang w:val="hu-HU"/>
              </w:rPr>
            </w:pPr>
          </w:p>
        </w:tc>
      </w:tr>
      <w:tr w:rsidR="00606211" w14:paraId="33BFBCED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top w:val="single" w:sz="8" w:space="0" w:color="000000"/>
              <w:left w:val="single" w:sz="20" w:space="0" w:color="000000"/>
              <w:bottom w:val="single" w:sz="2" w:space="0" w:color="000000"/>
              <w:right w:val="single" w:sz="20" w:space="0" w:color="000000"/>
            </w:tcBorders>
          </w:tcPr>
          <w:p w14:paraId="1D9D5BE1" w14:textId="77777777" w:rsidR="00606211" w:rsidRDefault="00606211" w:rsidP="00403DEC">
            <w:pPr>
              <w:pStyle w:val="Cmsor1"/>
              <w:tabs>
                <w:tab w:val="left" w:pos="0"/>
              </w:tabs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 xml:space="preserve">A </w:t>
            </w:r>
            <w:r w:rsidR="00403DEC">
              <w:rPr>
                <w:rFonts w:ascii="Times New Roman" w:hAnsi="Times New Roman"/>
                <w:lang w:val="hu-HU"/>
              </w:rPr>
              <w:t>képzés</w:t>
            </w:r>
            <w:r>
              <w:rPr>
                <w:rFonts w:ascii="Times New Roman" w:hAnsi="Times New Roman"/>
                <w:lang w:val="hu-HU"/>
              </w:rPr>
              <w:t xml:space="preserve"> során </w:t>
            </w:r>
            <w:r w:rsidR="00403DEC">
              <w:rPr>
                <w:rFonts w:ascii="Times New Roman" w:hAnsi="Times New Roman"/>
                <w:lang w:val="hu-HU"/>
              </w:rPr>
              <w:t>felvenni</w:t>
            </w:r>
            <w:r>
              <w:rPr>
                <w:rFonts w:ascii="Times New Roman" w:hAnsi="Times New Roman"/>
                <w:lang w:val="hu-HU"/>
              </w:rPr>
              <w:t xml:space="preserve"> kívánt tantárgyak</w:t>
            </w:r>
            <w:r w:rsidR="00B36C29">
              <w:rPr>
                <w:rFonts w:ascii="Times New Roman" w:hAnsi="Times New Roman"/>
                <w:lang w:val="hu-HU"/>
              </w:rPr>
              <w:t xml:space="preserve"> (ld. Képzési terv 5. oldal)</w:t>
            </w:r>
          </w:p>
          <w:p w14:paraId="38DA8F7F" w14:textId="77777777" w:rsidR="005F7EEF" w:rsidRPr="005F7EEF" w:rsidRDefault="005F7EEF" w:rsidP="004F4280">
            <w:pPr>
              <w:ind w:left="-189"/>
              <w:rPr>
                <w:lang w:val="hu-HU"/>
              </w:rPr>
            </w:pPr>
          </w:p>
        </w:tc>
      </w:tr>
      <w:tr w:rsidR="00606211" w14:paraId="1A0DD37C" w14:textId="77777777" w:rsidTr="005F7EEF">
        <w:trPr>
          <w:cantSplit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5DBF9601" w14:textId="77777777" w:rsidR="00606211" w:rsidRDefault="00606211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EA9043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  <w:r w:rsidR="004F4280">
              <w:rPr>
                <w:lang w:val="hu-HU"/>
              </w:rPr>
              <w:t xml:space="preserve">+ </w:t>
            </w:r>
            <w:proofErr w:type="spellStart"/>
            <w:r w:rsidR="004F4280">
              <w:rPr>
                <w:lang w:val="hu-HU"/>
              </w:rPr>
              <w:t>Neptun</w:t>
            </w:r>
            <w:proofErr w:type="spellEnd"/>
            <w:r w:rsidR="004F4280">
              <w:rPr>
                <w:lang w:val="hu-HU"/>
              </w:rPr>
              <w:t xml:space="preserve"> kód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6AD2365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Oktató</w:t>
            </w: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B33B75A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Kreditpont</w:t>
            </w:r>
          </w:p>
        </w:tc>
      </w:tr>
      <w:tr w:rsidR="00606211" w14:paraId="30885868" w14:textId="77777777" w:rsidTr="00B36C29">
        <w:trPr>
          <w:cantSplit/>
          <w:trHeight w:val="289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1F770315" w14:textId="77777777" w:rsidR="00606211" w:rsidRDefault="00606211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3BDF799" w14:textId="77777777" w:rsidR="00606211" w:rsidRDefault="00606211">
            <w:pPr>
              <w:rPr>
                <w:b/>
                <w:bCs/>
                <w:sz w:val="24"/>
                <w:lang w:val="hu-HU"/>
              </w:rPr>
            </w:pPr>
            <w:r>
              <w:rPr>
                <w:b/>
                <w:bCs/>
                <w:sz w:val="24"/>
                <w:lang w:val="hu-HU"/>
              </w:rPr>
              <w:t>1.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D0808D" w14:textId="77777777" w:rsidR="00606211" w:rsidRDefault="00606211">
            <w:pPr>
              <w:rPr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EE05E23" w14:textId="77777777" w:rsidR="00606211" w:rsidRDefault="00606211" w:rsidP="00B36C29">
            <w:pPr>
              <w:jc w:val="center"/>
              <w:rPr>
                <w:lang w:val="hu-HU"/>
              </w:rPr>
            </w:pPr>
          </w:p>
        </w:tc>
      </w:tr>
      <w:tr w:rsidR="00606211" w14:paraId="5A4F24F8" w14:textId="77777777" w:rsidTr="005F7EEF">
        <w:trPr>
          <w:cantSplit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79B452A3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5D334A6" w14:textId="77777777" w:rsidR="00606211" w:rsidRPr="00B36C29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Kutatásmódszertan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2977A7A" w14:textId="77777777" w:rsidR="00606211" w:rsidRDefault="00606211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84280AC" w14:textId="77777777" w:rsidR="00606211" w:rsidRDefault="00B36C29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606211" w14:paraId="28880A0C" w14:textId="77777777" w:rsidTr="005F7EEF">
        <w:trPr>
          <w:cantSplit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294A19CF" w14:textId="77777777" w:rsidR="00606211" w:rsidRDefault="00606211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ACCDA44" w14:textId="77777777" w:rsidR="00606211" w:rsidRPr="00B36C29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Komplex vizsga 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FDE21CB" w14:textId="77777777" w:rsidR="00606211" w:rsidRDefault="00606211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7C34056" w14:textId="77777777" w:rsidR="00606211" w:rsidRDefault="00B36C29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5644B8" w14:paraId="077DE444" w14:textId="77777777" w:rsidTr="005F7EEF">
        <w:trPr>
          <w:cantSplit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5F629EE" w14:textId="77777777" w:rsidR="005644B8" w:rsidRDefault="005644B8" w:rsidP="005644B8">
            <w:pPr>
              <w:rPr>
                <w:lang w:val="hu-HU"/>
              </w:rPr>
            </w:pPr>
            <w:r>
              <w:rPr>
                <w:lang w:val="hu-HU"/>
              </w:rPr>
              <w:t>3.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FB35272" w14:textId="77777777" w:rsidR="005644B8" w:rsidRPr="00B36C29" w:rsidRDefault="00B36C29" w:rsidP="00AE1FA3">
            <w:pPr>
              <w:ind w:left="415"/>
              <w:rPr>
                <w:i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Komplex vizsga 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D6EC817" w14:textId="77777777" w:rsidR="005644B8" w:rsidRDefault="005644B8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0DFEEAAF" w14:textId="77777777" w:rsidR="005644B8" w:rsidRPr="005F7EEF" w:rsidRDefault="00B36C29" w:rsidP="00B36C29">
            <w:pPr>
              <w:jc w:val="center"/>
              <w:rPr>
                <w:b/>
                <w:sz w:val="24"/>
                <w:lang w:val="hu-HU"/>
              </w:rPr>
            </w:pPr>
            <w:r w:rsidRPr="00B36C29">
              <w:rPr>
                <w:sz w:val="24"/>
                <w:lang w:val="hu-HU"/>
              </w:rPr>
              <w:t>3</w:t>
            </w:r>
          </w:p>
        </w:tc>
      </w:tr>
      <w:tr w:rsidR="00D61D4D" w14:paraId="56D02D83" w14:textId="77777777" w:rsidTr="005F7EEF">
        <w:trPr>
          <w:cantSplit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3AAAA05" w14:textId="77777777" w:rsidR="00D61D4D" w:rsidRDefault="0068064E" w:rsidP="005644B8">
            <w:pPr>
              <w:rPr>
                <w:lang w:val="hu-HU"/>
              </w:rPr>
            </w:pPr>
            <w:r>
              <w:rPr>
                <w:lang w:val="hu-HU"/>
              </w:rPr>
              <w:t>4.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54946D3" w14:textId="77777777" w:rsidR="00D61D4D" w:rsidRPr="00B36C29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Komplex vizsga III.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72EF1A8" w14:textId="77777777" w:rsidR="00D61D4D" w:rsidRDefault="00D61D4D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EF98E2D" w14:textId="77777777" w:rsidR="00D61D4D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5644B8" w14:paraId="27099D49" w14:textId="77777777" w:rsidTr="00AE1FA3">
        <w:trPr>
          <w:cantSplit/>
          <w:trHeight w:val="325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B6EDA47" w14:textId="77777777" w:rsidR="005644B8" w:rsidRDefault="0068064E" w:rsidP="005644B8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  <w:r w:rsidR="005644B8">
              <w:rPr>
                <w:lang w:val="hu-HU"/>
              </w:rPr>
              <w:t>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6B8878C" w14:textId="77777777" w:rsidR="005644B8" w:rsidRPr="00AE1FA3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034D0B6" w14:textId="77777777" w:rsidR="005644B8" w:rsidRDefault="005644B8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537C190" w14:textId="77777777" w:rsidR="005644B8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15</w:t>
            </w:r>
          </w:p>
        </w:tc>
      </w:tr>
      <w:tr w:rsidR="005644B8" w14:paraId="6F8FAB77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36E3C98B" w14:textId="77777777" w:rsidR="005644B8" w:rsidRDefault="0068064E" w:rsidP="005644B8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  <w:r w:rsidR="005644B8">
              <w:rPr>
                <w:lang w:val="hu-HU"/>
              </w:rPr>
              <w:t>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B7B309" w14:textId="77777777" w:rsidR="005644B8" w:rsidRPr="00AE1FA3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15C3C6F" w14:textId="77777777" w:rsidR="005644B8" w:rsidRDefault="005644B8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3A8731D6" w14:textId="77777777" w:rsidR="005644B8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5644B8" w14:paraId="6EE84069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75B1F46E" w14:textId="77777777" w:rsidR="005644B8" w:rsidRDefault="005644B8" w:rsidP="005644B8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6FB1812" w14:textId="77777777" w:rsidR="005644B8" w:rsidRPr="006D3387" w:rsidRDefault="005644B8" w:rsidP="005644B8">
            <w:pPr>
              <w:rPr>
                <w:b/>
                <w:bCs/>
                <w:sz w:val="24"/>
                <w:lang w:val="hu-HU"/>
              </w:rPr>
            </w:pPr>
            <w:r w:rsidRPr="006D3387">
              <w:rPr>
                <w:b/>
                <w:bCs/>
                <w:sz w:val="24"/>
                <w:lang w:val="hu-HU"/>
              </w:rPr>
              <w:t>2.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9D74AF9" w14:textId="77777777" w:rsidR="005644B8" w:rsidRDefault="005644B8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3640388" w14:textId="77777777" w:rsidR="005644B8" w:rsidRDefault="005644B8" w:rsidP="005644B8">
            <w:pPr>
              <w:jc w:val="center"/>
              <w:rPr>
                <w:sz w:val="24"/>
                <w:lang w:val="hu-HU"/>
              </w:rPr>
            </w:pPr>
          </w:p>
        </w:tc>
      </w:tr>
      <w:tr w:rsidR="00B36C29" w14:paraId="3D963519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5EFBEB56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180315D" w14:textId="77777777" w:rsidR="00B36C29" w:rsidRPr="00B36C29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Komplex vizsga 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DF27E93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AEE9350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B36C29" w14:paraId="32AAC6AC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467FD7C0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184A828" w14:textId="77777777" w:rsidR="00B36C29" w:rsidRPr="00B36C29" w:rsidRDefault="00B36C29" w:rsidP="00AE1FA3">
            <w:pPr>
              <w:ind w:left="415"/>
              <w:rPr>
                <w:i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Komplex vizsga 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933E457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6CBC754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B36C29" w14:paraId="4E2DB31F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5C947033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3.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5A14BD0" w14:textId="77777777" w:rsidR="00B36C29" w:rsidRPr="00B36C29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Komplex vizsga III.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7E64AFE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38D7E9B6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B36C29" w14:paraId="1ED30417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4A3D9B74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4.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881A043" w14:textId="77777777" w:rsidR="00B36C29" w:rsidRPr="00B36C29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Választható tárgy 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FEDEC20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58873E5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B36C29" w14:paraId="0218E2DE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2050AF6A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5.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2662CCE" w14:textId="77777777" w:rsidR="00B36C29" w:rsidRPr="006D3387" w:rsidRDefault="00B36C29" w:rsidP="00AE1FA3">
            <w:pPr>
              <w:ind w:left="415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4D1B6A0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C57DF28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15</w:t>
            </w:r>
          </w:p>
        </w:tc>
      </w:tr>
      <w:tr w:rsidR="00B36C29" w14:paraId="560EC666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FC41054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6.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FB32A67" w14:textId="77777777" w:rsidR="00B36C29" w:rsidRPr="006D3387" w:rsidRDefault="00AE1FA3" w:rsidP="00AE1FA3">
            <w:pPr>
              <w:ind w:left="415"/>
              <w:rPr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76E91A0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77D589A7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B36C29" w14:paraId="7F711105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FDE2547" w14:textId="77777777" w:rsidR="00B36C29" w:rsidRDefault="00B36C29" w:rsidP="005644B8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848CFAF" w14:textId="77777777" w:rsidR="00B36C29" w:rsidRPr="006D3387" w:rsidRDefault="00B36C29" w:rsidP="005644B8">
            <w:pPr>
              <w:rPr>
                <w:b/>
                <w:bCs/>
                <w:sz w:val="24"/>
                <w:lang w:val="hu-HU"/>
              </w:rPr>
            </w:pPr>
            <w:r w:rsidRPr="006D3387">
              <w:rPr>
                <w:b/>
                <w:bCs/>
                <w:sz w:val="24"/>
                <w:lang w:val="hu-HU"/>
              </w:rPr>
              <w:t>3.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C5463EE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C8AAF3A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</w:p>
        </w:tc>
      </w:tr>
      <w:tr w:rsidR="00B36C29" w14:paraId="4A4D6E36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2FA6DB90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F41E8C6" w14:textId="77777777" w:rsidR="00B36C29" w:rsidRPr="00AE1FA3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Választható tárgy 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E8BB605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20D2993D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B36C29" w14:paraId="2CFEB8F2" w14:textId="77777777" w:rsidTr="005F7EEF">
        <w:trPr>
          <w:cantSplit/>
          <w:trHeight w:val="136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1789D82C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E36DF90" w14:textId="77777777" w:rsidR="00B36C29" w:rsidRPr="00B36C29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B36C29">
              <w:rPr>
                <w:i/>
                <w:sz w:val="24"/>
                <w:lang w:val="hu-HU"/>
              </w:rPr>
              <w:t>Választható tárgy III.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A2B470B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29513F86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B36C29" w14:paraId="1181DFE6" w14:textId="77777777" w:rsidTr="005F7EEF">
        <w:trPr>
          <w:cantSplit/>
          <w:trHeight w:val="273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4309D768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3.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B999329" w14:textId="77777777" w:rsidR="00B36C29" w:rsidRPr="00AE1FA3" w:rsidRDefault="00B36C29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Publikáció 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DAF78B0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FB5EE40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10</w:t>
            </w:r>
          </w:p>
        </w:tc>
      </w:tr>
      <w:tr w:rsidR="00B36C29" w14:paraId="3A9CB25B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3E773B71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4.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F30436D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997A395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96B760D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15</w:t>
            </w:r>
          </w:p>
        </w:tc>
      </w:tr>
      <w:tr w:rsidR="00AE1FA3" w14:paraId="1512CA97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28731A89" w14:textId="77777777" w:rsidR="00AE1FA3" w:rsidRDefault="00AE1FA3" w:rsidP="005644B8">
            <w:pPr>
              <w:rPr>
                <w:lang w:val="hu-HU"/>
              </w:rPr>
            </w:pPr>
            <w:r>
              <w:rPr>
                <w:lang w:val="hu-HU"/>
              </w:rPr>
              <w:t>5.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2CDCC90" w14:textId="77777777" w:rsidR="00AE1FA3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C2DA581" w14:textId="77777777" w:rsidR="00AE1FA3" w:rsidRDefault="00AE1FA3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E32FCA3" w14:textId="77777777" w:rsidR="00AE1FA3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B36C29" w14:paraId="3F28188A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CF2C060" w14:textId="77777777" w:rsidR="00B36C29" w:rsidRDefault="00B36C29" w:rsidP="005644B8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7CADB38" w14:textId="77777777" w:rsidR="00B36C29" w:rsidRPr="006D3387" w:rsidRDefault="00B36C29" w:rsidP="005644B8">
            <w:pPr>
              <w:rPr>
                <w:b/>
                <w:sz w:val="24"/>
                <w:lang w:val="hu-HU"/>
              </w:rPr>
            </w:pPr>
            <w:r w:rsidRPr="006D3387">
              <w:rPr>
                <w:b/>
                <w:sz w:val="24"/>
                <w:lang w:val="hu-HU"/>
              </w:rPr>
              <w:t>4.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C48E3F7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335E2E6F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</w:p>
        </w:tc>
      </w:tr>
      <w:tr w:rsidR="00B36C29" w14:paraId="667F670A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042332A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6B17B3F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D1E113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BB47F2B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15</w:t>
            </w:r>
          </w:p>
        </w:tc>
      </w:tr>
      <w:tr w:rsidR="00B36C29" w14:paraId="611EE061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40A0E358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73E7258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>
              <w:rPr>
                <w:i/>
                <w:sz w:val="24"/>
                <w:lang w:val="hu-HU"/>
              </w:rPr>
              <w:t>Publikáció 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1B58FD5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1D5BAD95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12</w:t>
            </w:r>
          </w:p>
        </w:tc>
      </w:tr>
      <w:tr w:rsidR="00B36C29" w14:paraId="7B97C38F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7892CC5E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3.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2B717E7" w14:textId="77777777" w:rsidR="00B36C29" w:rsidRPr="006D3387" w:rsidRDefault="00AE1FA3" w:rsidP="00AE1FA3">
            <w:pPr>
              <w:ind w:left="415"/>
              <w:rPr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51CC62C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2BEB43E0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B36C29" w14:paraId="4B0DDA3D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8364754" w14:textId="77777777" w:rsidR="00B36C29" w:rsidRDefault="00B36C29" w:rsidP="005644B8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55B1717" w14:textId="77777777" w:rsidR="00B36C29" w:rsidRPr="006D3387" w:rsidRDefault="00B36C29" w:rsidP="005644B8">
            <w:pPr>
              <w:rPr>
                <w:b/>
                <w:sz w:val="24"/>
                <w:lang w:val="hu-HU"/>
              </w:rPr>
            </w:pPr>
            <w:r w:rsidRPr="006D3387">
              <w:rPr>
                <w:b/>
                <w:sz w:val="24"/>
                <w:lang w:val="hu-HU"/>
              </w:rPr>
              <w:t>5.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291A253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180D233F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</w:p>
        </w:tc>
      </w:tr>
      <w:tr w:rsidR="00B36C29" w14:paraId="5B0D3E49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6D7A3265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EC3D8A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017987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89FF1D4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24</w:t>
            </w:r>
          </w:p>
        </w:tc>
      </w:tr>
      <w:tr w:rsidR="00B36C29" w14:paraId="50E0ADCF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261B626B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9B6BEE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C8840C1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12292E44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B36C29" w14:paraId="4076B2E5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5678C680" w14:textId="77777777" w:rsidR="00B36C29" w:rsidRDefault="00B36C29" w:rsidP="005644B8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63F058" w14:textId="77777777" w:rsidR="00B36C29" w:rsidRPr="006D3387" w:rsidRDefault="00B36C29" w:rsidP="005644B8">
            <w:pPr>
              <w:rPr>
                <w:b/>
                <w:sz w:val="24"/>
                <w:lang w:val="hu-HU"/>
              </w:rPr>
            </w:pPr>
            <w:r w:rsidRPr="006D3387">
              <w:rPr>
                <w:b/>
                <w:sz w:val="24"/>
                <w:lang w:val="hu-HU"/>
              </w:rPr>
              <w:t>6.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F08439F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7B171B13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</w:p>
        </w:tc>
      </w:tr>
      <w:tr w:rsidR="00B36C29" w14:paraId="0C29E3E7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24B9D2EF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DDE934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7482337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557BDF14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16</w:t>
            </w:r>
          </w:p>
        </w:tc>
      </w:tr>
      <w:tr w:rsidR="00B36C29" w14:paraId="3CA5BC45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3E18BC08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5F251B3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C353537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30475C1E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B36C29" w14:paraId="7FA05B8C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3D3486F2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3.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329D0A0" w14:textId="77777777" w:rsidR="00B36C29" w:rsidRPr="006D3387" w:rsidRDefault="00AE1FA3" w:rsidP="00AE1FA3">
            <w:pPr>
              <w:ind w:left="415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Publikáció III.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6355462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16F2E74E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12</w:t>
            </w:r>
          </w:p>
        </w:tc>
      </w:tr>
      <w:tr w:rsidR="00B36C29" w14:paraId="33F3D97B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45E4FD40" w14:textId="77777777" w:rsidR="00B36C29" w:rsidRDefault="00B36C29" w:rsidP="005644B8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CD44F98" w14:textId="77777777" w:rsidR="00B36C29" w:rsidRPr="006D3387" w:rsidRDefault="00B36C29" w:rsidP="005644B8">
            <w:pPr>
              <w:rPr>
                <w:b/>
                <w:sz w:val="24"/>
                <w:lang w:val="hu-HU"/>
              </w:rPr>
            </w:pPr>
            <w:r w:rsidRPr="006D3387">
              <w:rPr>
                <w:b/>
                <w:sz w:val="24"/>
                <w:lang w:val="hu-HU"/>
              </w:rPr>
              <w:t>7.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7FE8821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7AB95B63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</w:p>
        </w:tc>
      </w:tr>
      <w:tr w:rsidR="00B36C29" w14:paraId="28FCC3C7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2CEB088B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FB39390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730D7B3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7CFC671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24</w:t>
            </w:r>
          </w:p>
        </w:tc>
      </w:tr>
      <w:tr w:rsidR="00B36C29" w14:paraId="3D4DA9FE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03EF8443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6B19F16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730D0EE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66CC0E4E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B36C29" w14:paraId="77C4878E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677F3F13" w14:textId="77777777" w:rsidR="00B36C29" w:rsidRDefault="00B36C29" w:rsidP="005644B8">
            <w:pPr>
              <w:rPr>
                <w:lang w:val="hu-HU"/>
              </w:rPr>
            </w:pP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7A3B8E3" w14:textId="77777777" w:rsidR="00B36C29" w:rsidRPr="006D3387" w:rsidRDefault="00B36C29" w:rsidP="005644B8">
            <w:pPr>
              <w:rPr>
                <w:b/>
                <w:sz w:val="24"/>
                <w:lang w:val="hu-HU"/>
              </w:rPr>
            </w:pPr>
            <w:r w:rsidRPr="006D3387">
              <w:rPr>
                <w:b/>
                <w:sz w:val="24"/>
                <w:lang w:val="hu-HU"/>
              </w:rPr>
              <w:t>8. félév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EF88F0A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209463C7" w14:textId="77777777" w:rsidR="00B36C29" w:rsidRDefault="00B36C29" w:rsidP="005644B8">
            <w:pPr>
              <w:jc w:val="center"/>
              <w:rPr>
                <w:sz w:val="24"/>
                <w:lang w:val="hu-HU"/>
              </w:rPr>
            </w:pPr>
          </w:p>
        </w:tc>
      </w:tr>
      <w:tr w:rsidR="00B36C29" w14:paraId="1CE86652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2" w:space="0" w:color="000000"/>
            </w:tcBorders>
          </w:tcPr>
          <w:p w14:paraId="4991509D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6CE84F4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Önálló tudományos kutatómunka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BCF7064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00176773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16</w:t>
            </w:r>
          </w:p>
        </w:tc>
      </w:tr>
      <w:tr w:rsidR="00B36C29" w14:paraId="7C7E582B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left w:val="single" w:sz="20" w:space="0" w:color="000000"/>
              <w:bottom w:val="single" w:sz="4" w:space="0" w:color="auto"/>
            </w:tcBorders>
          </w:tcPr>
          <w:p w14:paraId="1AAA0C78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5834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08AD0CF2" w14:textId="77777777" w:rsidR="00B36C29" w:rsidRPr="00AE1FA3" w:rsidRDefault="00AE1FA3" w:rsidP="00AE1FA3">
            <w:pPr>
              <w:ind w:left="415"/>
              <w:rPr>
                <w:i/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Irányított oktatás</w:t>
            </w:r>
          </w:p>
        </w:tc>
        <w:tc>
          <w:tcPr>
            <w:tcW w:w="2335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71D65FFA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14:paraId="482CDF46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</w:t>
            </w:r>
          </w:p>
        </w:tc>
      </w:tr>
      <w:tr w:rsidR="00B36C29" w14:paraId="63EF8D5F" w14:textId="77777777" w:rsidTr="005F7EEF">
        <w:trPr>
          <w:cantSplit/>
          <w:trHeight w:val="274"/>
          <w:jc w:val="center"/>
        </w:trPr>
        <w:tc>
          <w:tcPr>
            <w:tcW w:w="356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</w:tcBorders>
          </w:tcPr>
          <w:p w14:paraId="16095E5D" w14:textId="77777777" w:rsidR="00B36C29" w:rsidRDefault="00B36C29" w:rsidP="005644B8">
            <w:pPr>
              <w:rPr>
                <w:lang w:val="hu-HU"/>
              </w:rPr>
            </w:pPr>
            <w:r>
              <w:rPr>
                <w:lang w:val="hu-HU"/>
              </w:rPr>
              <w:t>3.</w:t>
            </w:r>
          </w:p>
        </w:tc>
        <w:tc>
          <w:tcPr>
            <w:tcW w:w="5834" w:type="dxa"/>
            <w:gridSpan w:val="2"/>
            <w:tcBorders>
              <w:top w:val="single" w:sz="4" w:space="0" w:color="auto"/>
              <w:left w:val="single" w:sz="2" w:space="0" w:color="000000"/>
              <w:bottom w:val="single" w:sz="18" w:space="0" w:color="000000"/>
            </w:tcBorders>
          </w:tcPr>
          <w:p w14:paraId="0075C944" w14:textId="77777777" w:rsidR="00B36C29" w:rsidRPr="006D3387" w:rsidRDefault="00AE1FA3" w:rsidP="00AE1FA3">
            <w:pPr>
              <w:ind w:left="415"/>
              <w:rPr>
                <w:sz w:val="24"/>
                <w:lang w:val="hu-HU"/>
              </w:rPr>
            </w:pPr>
            <w:r w:rsidRPr="00AE1FA3">
              <w:rPr>
                <w:i/>
                <w:sz w:val="24"/>
                <w:lang w:val="hu-HU"/>
              </w:rPr>
              <w:t>Publikác</w:t>
            </w:r>
            <w:r>
              <w:rPr>
                <w:i/>
                <w:sz w:val="24"/>
                <w:lang w:val="hu-HU"/>
              </w:rPr>
              <w:t>i</w:t>
            </w:r>
            <w:r w:rsidRPr="00AE1FA3">
              <w:rPr>
                <w:i/>
                <w:sz w:val="24"/>
                <w:lang w:val="hu-HU"/>
              </w:rPr>
              <w:t>ó IV.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2" w:space="0" w:color="000000"/>
              <w:bottom w:val="single" w:sz="18" w:space="0" w:color="000000"/>
            </w:tcBorders>
          </w:tcPr>
          <w:p w14:paraId="41B6E103" w14:textId="77777777" w:rsidR="00B36C29" w:rsidRDefault="00B36C29" w:rsidP="005644B8">
            <w:pPr>
              <w:rPr>
                <w:sz w:val="24"/>
                <w:lang w:val="hu-HU"/>
              </w:rPr>
            </w:pPr>
          </w:p>
        </w:tc>
        <w:tc>
          <w:tcPr>
            <w:tcW w:w="1726" w:type="dxa"/>
            <w:tcBorders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 w14:paraId="1FE3097C" w14:textId="77777777" w:rsidR="00B36C29" w:rsidRDefault="00AE1FA3" w:rsidP="005644B8">
            <w:pPr>
              <w:jc w:val="center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12</w:t>
            </w:r>
          </w:p>
        </w:tc>
      </w:tr>
      <w:tr w:rsidR="00B36C29" w14:paraId="00D3C54F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top w:val="single" w:sz="18" w:space="0" w:color="000000"/>
              <w:left w:val="single" w:sz="20" w:space="0" w:color="000000"/>
              <w:bottom w:val="single" w:sz="8" w:space="0" w:color="000000"/>
              <w:right w:val="single" w:sz="20" w:space="0" w:color="000000"/>
            </w:tcBorders>
          </w:tcPr>
          <w:p w14:paraId="6C9161BF" w14:textId="77777777" w:rsidR="00932DEF" w:rsidRDefault="00932DEF" w:rsidP="00B95110">
            <w:pPr>
              <w:rPr>
                <w:b/>
                <w:lang w:val="hu-HU"/>
              </w:rPr>
            </w:pPr>
          </w:p>
          <w:p w14:paraId="205FDD91" w14:textId="77777777" w:rsidR="00932DEF" w:rsidRDefault="00932DEF" w:rsidP="00B95110">
            <w:pPr>
              <w:rPr>
                <w:b/>
                <w:lang w:val="hu-HU"/>
              </w:rPr>
            </w:pPr>
          </w:p>
          <w:p w14:paraId="18C3BCD9" w14:textId="77777777" w:rsidR="00932DEF" w:rsidRDefault="00932DEF" w:rsidP="00B95110">
            <w:pPr>
              <w:rPr>
                <w:b/>
                <w:lang w:val="hu-HU"/>
              </w:rPr>
            </w:pPr>
          </w:p>
          <w:p w14:paraId="28309B03" w14:textId="77777777" w:rsidR="00932DEF" w:rsidRDefault="00932DEF" w:rsidP="00B95110">
            <w:pPr>
              <w:rPr>
                <w:b/>
                <w:lang w:val="hu-HU"/>
              </w:rPr>
            </w:pPr>
          </w:p>
          <w:p w14:paraId="780F5F9B" w14:textId="77777777" w:rsidR="00B36C29" w:rsidRPr="00B95110" w:rsidRDefault="00B36C29" w:rsidP="00B9511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(1. félév):</w:t>
            </w:r>
          </w:p>
        </w:tc>
      </w:tr>
      <w:tr w:rsidR="00B36C29" w14:paraId="6EDDDDC3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top w:val="single" w:sz="8" w:space="0" w:color="000000"/>
              <w:left w:val="single" w:sz="20" w:space="0" w:color="000000"/>
              <w:right w:val="single" w:sz="20" w:space="0" w:color="000000"/>
            </w:tcBorders>
          </w:tcPr>
          <w:tbl>
            <w:tblPr>
              <w:tblW w:w="10335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99"/>
              <w:gridCol w:w="3420"/>
              <w:gridCol w:w="3716"/>
            </w:tblGrid>
            <w:tr w:rsidR="00932DEF" w14:paraId="0AD9EA32" w14:textId="77777777" w:rsidTr="00932DEF">
              <w:trPr>
                <w:cantSplit/>
                <w:trHeight w:val="274"/>
              </w:trPr>
              <w:tc>
                <w:tcPr>
                  <w:tcW w:w="3199" w:type="dxa"/>
                  <w:tcBorders>
                    <w:left w:val="single" w:sz="2" w:space="0" w:color="000000"/>
                    <w:bottom w:val="single" w:sz="4" w:space="0" w:color="auto"/>
                  </w:tcBorders>
                </w:tcPr>
                <w:p w14:paraId="57450EE3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0F58F43C" w14:textId="77777777" w:rsidR="00B36C29" w:rsidRPr="004F4280" w:rsidRDefault="00B36C29" w:rsidP="004F4280">
                  <w:pPr>
                    <w:rPr>
                      <w:lang w:val="hu-HU"/>
                    </w:rPr>
                  </w:pPr>
                </w:p>
              </w:tc>
              <w:tc>
                <w:tcPr>
                  <w:tcW w:w="3420" w:type="dxa"/>
                  <w:tcBorders>
                    <w:left w:val="single" w:sz="2" w:space="0" w:color="000000"/>
                    <w:bottom w:val="single" w:sz="4" w:space="0" w:color="auto"/>
                  </w:tcBorders>
                </w:tcPr>
                <w:p w14:paraId="629E5199" w14:textId="77777777" w:rsidR="00B36C29" w:rsidRPr="004F4280" w:rsidRDefault="00B36C29" w:rsidP="004F4280">
                  <w:pPr>
                    <w:rPr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716" w:type="dxa"/>
                  <w:tcBorders>
                    <w:left w:val="single" w:sz="2" w:space="0" w:color="000000"/>
                    <w:bottom w:val="single" w:sz="2" w:space="0" w:color="000000"/>
                    <w:right w:val="single" w:sz="20" w:space="0" w:color="000000"/>
                  </w:tcBorders>
                </w:tcPr>
                <w:p w14:paraId="6EAD5670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64FA3C08" w14:textId="77777777" w:rsidR="00B36C29" w:rsidRDefault="00B36C29"/>
        </w:tc>
      </w:tr>
      <w:tr w:rsidR="00B36C29" w:rsidRPr="002453AA" w14:paraId="7453D9B7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left w:val="single" w:sz="24" w:space="0" w:color="000000"/>
              <w:right w:val="single" w:sz="24" w:space="0" w:color="000000"/>
            </w:tcBorders>
          </w:tcPr>
          <w:p w14:paraId="50918065" w14:textId="77777777" w:rsidR="00B36C29" w:rsidRDefault="00B36C29" w:rsidP="004F428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(2. félév):</w:t>
            </w:r>
          </w:p>
          <w:tbl>
            <w:tblPr>
              <w:tblW w:w="1029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62"/>
              <w:gridCol w:w="3402"/>
              <w:gridCol w:w="3635"/>
            </w:tblGrid>
            <w:tr w:rsidR="00B36C29" w:rsidRPr="00B95110" w14:paraId="4BE284C4" w14:textId="77777777" w:rsidTr="005F7EEF">
              <w:trPr>
                <w:cantSplit/>
                <w:trHeight w:val="274"/>
                <w:jc w:val="center"/>
              </w:trPr>
              <w:tc>
                <w:tcPr>
                  <w:tcW w:w="326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78F77496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48408CC9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6F65E33E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</w:tcPr>
                <w:p w14:paraId="32CBB4C4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4C0C2A92" w14:textId="77777777" w:rsidR="00B36C29" w:rsidRDefault="00B36C29" w:rsidP="004F428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(3. félév):</w:t>
            </w:r>
          </w:p>
          <w:tbl>
            <w:tblPr>
              <w:tblW w:w="1029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62"/>
              <w:gridCol w:w="3402"/>
              <w:gridCol w:w="3635"/>
            </w:tblGrid>
            <w:tr w:rsidR="00B36C29" w:rsidRPr="00B95110" w14:paraId="49011C47" w14:textId="77777777" w:rsidTr="008772FD">
              <w:trPr>
                <w:cantSplit/>
                <w:trHeight w:val="274"/>
                <w:jc w:val="center"/>
              </w:trPr>
              <w:tc>
                <w:tcPr>
                  <w:tcW w:w="326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09C9F4F0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23C6631F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0CD55E21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</w:tcPr>
                <w:p w14:paraId="7088BE80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4AA6994C" w14:textId="77777777" w:rsidR="00B36C29" w:rsidRPr="00403C82" w:rsidRDefault="00B36C29" w:rsidP="004F4280">
            <w:pPr>
              <w:rPr>
                <w:lang w:val="hu-HU"/>
              </w:rPr>
            </w:pPr>
          </w:p>
        </w:tc>
      </w:tr>
      <w:tr w:rsidR="00B36C29" w14:paraId="1D95F94B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left w:val="single" w:sz="24" w:space="0" w:color="000000"/>
              <w:right w:val="single" w:sz="24" w:space="0" w:color="000000"/>
            </w:tcBorders>
          </w:tcPr>
          <w:p w14:paraId="4FD42AE7" w14:textId="77777777" w:rsidR="00B36C29" w:rsidRDefault="00B36C29" w:rsidP="004F428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(4. félév):</w:t>
            </w:r>
          </w:p>
          <w:tbl>
            <w:tblPr>
              <w:tblW w:w="1029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62"/>
              <w:gridCol w:w="3402"/>
              <w:gridCol w:w="3635"/>
            </w:tblGrid>
            <w:tr w:rsidR="00B36C29" w:rsidRPr="00B95110" w14:paraId="463CABD4" w14:textId="77777777" w:rsidTr="008772FD">
              <w:trPr>
                <w:cantSplit/>
                <w:trHeight w:val="274"/>
                <w:jc w:val="center"/>
              </w:trPr>
              <w:tc>
                <w:tcPr>
                  <w:tcW w:w="326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197ECFA4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30F07363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13876845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</w:tcPr>
                <w:p w14:paraId="4CB7E799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2098B64A" w14:textId="77777777" w:rsidR="00B36C29" w:rsidRPr="00403C82" w:rsidRDefault="00B36C29" w:rsidP="004F4280">
            <w:pPr>
              <w:rPr>
                <w:lang w:val="hu-HU"/>
              </w:rPr>
            </w:pPr>
          </w:p>
        </w:tc>
      </w:tr>
      <w:tr w:rsidR="00B36C29" w14:paraId="735E6497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left w:val="single" w:sz="24" w:space="0" w:color="000000"/>
              <w:right w:val="single" w:sz="24" w:space="0" w:color="000000"/>
            </w:tcBorders>
          </w:tcPr>
          <w:p w14:paraId="1D8985DE" w14:textId="77777777" w:rsidR="00B36C29" w:rsidRDefault="00B36C29" w:rsidP="004F428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(5. félév):</w:t>
            </w:r>
          </w:p>
          <w:tbl>
            <w:tblPr>
              <w:tblW w:w="1029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62"/>
              <w:gridCol w:w="3402"/>
              <w:gridCol w:w="3635"/>
            </w:tblGrid>
            <w:tr w:rsidR="00B36C29" w:rsidRPr="00B95110" w14:paraId="0C5F1C24" w14:textId="77777777" w:rsidTr="008772FD">
              <w:trPr>
                <w:cantSplit/>
                <w:trHeight w:val="274"/>
                <w:jc w:val="center"/>
              </w:trPr>
              <w:tc>
                <w:tcPr>
                  <w:tcW w:w="326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3FE16466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44D57339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4BB22733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</w:tcPr>
                <w:p w14:paraId="0C96B309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37C74993" w14:textId="77777777" w:rsidR="00B36C29" w:rsidRPr="00D50819" w:rsidRDefault="00B36C29" w:rsidP="004F4280">
            <w:pPr>
              <w:rPr>
                <w:lang w:val="hu-HU"/>
              </w:rPr>
            </w:pPr>
          </w:p>
        </w:tc>
      </w:tr>
      <w:tr w:rsidR="00B36C29" w14:paraId="183FB8DF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0745ED0B" w14:textId="77777777" w:rsidR="00B36C29" w:rsidRDefault="00B36C29" w:rsidP="004F428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(6. félév):</w:t>
            </w:r>
          </w:p>
          <w:tbl>
            <w:tblPr>
              <w:tblW w:w="1029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62"/>
              <w:gridCol w:w="3402"/>
              <w:gridCol w:w="3635"/>
            </w:tblGrid>
            <w:tr w:rsidR="00B36C29" w:rsidRPr="00B95110" w14:paraId="158AE0E8" w14:textId="77777777" w:rsidTr="008772FD">
              <w:trPr>
                <w:cantSplit/>
                <w:trHeight w:val="274"/>
                <w:jc w:val="center"/>
              </w:trPr>
              <w:tc>
                <w:tcPr>
                  <w:tcW w:w="326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20A37FF6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3B70C65A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70763732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</w:tcPr>
                <w:p w14:paraId="02306477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0BE2D630" w14:textId="77777777" w:rsidR="00B36C29" w:rsidRPr="00271218" w:rsidRDefault="00B36C29" w:rsidP="004F4280">
            <w:pPr>
              <w:rPr>
                <w:lang w:val="hu-HU"/>
              </w:rPr>
            </w:pPr>
          </w:p>
        </w:tc>
      </w:tr>
      <w:tr w:rsidR="00B36C29" w14:paraId="3B32AC5A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5FA3F6C9" w14:textId="77777777" w:rsidR="00B36C29" w:rsidRDefault="00B36C29" w:rsidP="004F428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(7. félév):</w:t>
            </w:r>
          </w:p>
          <w:tbl>
            <w:tblPr>
              <w:tblW w:w="1029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62"/>
              <w:gridCol w:w="3402"/>
              <w:gridCol w:w="3635"/>
            </w:tblGrid>
            <w:tr w:rsidR="00B36C29" w:rsidRPr="00B95110" w14:paraId="38B9FE5B" w14:textId="77777777" w:rsidTr="008772FD">
              <w:trPr>
                <w:cantSplit/>
                <w:trHeight w:val="274"/>
                <w:jc w:val="center"/>
              </w:trPr>
              <w:tc>
                <w:tcPr>
                  <w:tcW w:w="326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303F6A91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0BE80596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5F2AF4DA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</w:tcPr>
                <w:p w14:paraId="0E00333A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525FAB12" w14:textId="77777777" w:rsidR="00B36C29" w:rsidRPr="00271218" w:rsidRDefault="00B36C29" w:rsidP="004F4280">
            <w:pPr>
              <w:rPr>
                <w:lang w:val="hu-HU"/>
              </w:rPr>
            </w:pPr>
          </w:p>
        </w:tc>
      </w:tr>
      <w:tr w:rsidR="00B36C29" w14:paraId="79F30FCC" w14:textId="77777777" w:rsidTr="005F7EEF">
        <w:trPr>
          <w:cantSplit/>
          <w:jc w:val="center"/>
        </w:trPr>
        <w:tc>
          <w:tcPr>
            <w:tcW w:w="10251" w:type="dxa"/>
            <w:gridSpan w:val="6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20AD83B" w14:textId="77777777" w:rsidR="00B36C29" w:rsidRDefault="00B36C29" w:rsidP="004F428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Kutatási terv (8. félév):</w:t>
            </w:r>
          </w:p>
          <w:tbl>
            <w:tblPr>
              <w:tblW w:w="1029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62"/>
              <w:gridCol w:w="3402"/>
              <w:gridCol w:w="3635"/>
            </w:tblGrid>
            <w:tr w:rsidR="00B36C29" w:rsidRPr="00B95110" w14:paraId="347756BA" w14:textId="77777777" w:rsidTr="008772FD">
              <w:trPr>
                <w:cantSplit/>
                <w:trHeight w:val="274"/>
                <w:jc w:val="center"/>
              </w:trPr>
              <w:tc>
                <w:tcPr>
                  <w:tcW w:w="326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1516199E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Téma</w:t>
                  </w:r>
                </w:p>
                <w:p w14:paraId="0BE16F22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</w:tcPr>
                <w:p w14:paraId="62712FAF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Cél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</w:tcPr>
                <w:p w14:paraId="2B3F3F97" w14:textId="77777777" w:rsidR="00B36C29" w:rsidRPr="00B95110" w:rsidRDefault="00B36C29" w:rsidP="004F4280">
                  <w:pPr>
                    <w:rPr>
                      <w:b/>
                      <w:lang w:val="hu-HU"/>
                    </w:rPr>
                  </w:pPr>
                  <w:r w:rsidRPr="00B95110">
                    <w:rPr>
                      <w:b/>
                      <w:lang w:val="hu-HU"/>
                    </w:rPr>
                    <w:t>Eredmény</w:t>
                  </w:r>
                </w:p>
              </w:tc>
            </w:tr>
          </w:tbl>
          <w:p w14:paraId="6146F35D" w14:textId="77777777" w:rsidR="00B36C29" w:rsidRPr="00271218" w:rsidRDefault="00B36C29" w:rsidP="004F4280">
            <w:pPr>
              <w:rPr>
                <w:lang w:val="hu-HU"/>
              </w:rPr>
            </w:pPr>
          </w:p>
        </w:tc>
      </w:tr>
    </w:tbl>
    <w:p w14:paraId="7CB1FD37" w14:textId="77777777" w:rsidR="00606211" w:rsidRDefault="00606211">
      <w:pPr>
        <w:tabs>
          <w:tab w:val="left" w:pos="6804"/>
        </w:tabs>
        <w:rPr>
          <w:lang w:val="hu-HU"/>
        </w:rPr>
      </w:pPr>
    </w:p>
    <w:p w14:paraId="534C2DC7" w14:textId="77777777" w:rsidR="00606211" w:rsidRDefault="00606211">
      <w:pPr>
        <w:tabs>
          <w:tab w:val="left" w:pos="6804"/>
        </w:tabs>
        <w:rPr>
          <w:lang w:val="hu-HU"/>
        </w:rPr>
      </w:pPr>
      <w:r>
        <w:rPr>
          <w:lang w:val="hu-HU"/>
        </w:rPr>
        <w:t>Dátum:</w:t>
      </w:r>
    </w:p>
    <w:p w14:paraId="2C84FC71" w14:textId="77777777" w:rsidR="00606211" w:rsidRDefault="00606211">
      <w:pPr>
        <w:tabs>
          <w:tab w:val="center" w:pos="2268"/>
          <w:tab w:val="center" w:pos="7088"/>
        </w:tabs>
        <w:jc w:val="both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                     …….…............................</w:t>
      </w:r>
    </w:p>
    <w:p w14:paraId="04D54A07" w14:textId="77777777" w:rsidR="00606211" w:rsidRDefault="00606211">
      <w:pPr>
        <w:tabs>
          <w:tab w:val="center" w:pos="2268"/>
          <w:tab w:val="center" w:pos="7088"/>
        </w:tabs>
        <w:jc w:val="both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                         doktorandusz</w:t>
      </w:r>
    </w:p>
    <w:p w14:paraId="0585B342" w14:textId="77777777" w:rsidR="00606211" w:rsidRDefault="00606211">
      <w:pPr>
        <w:tabs>
          <w:tab w:val="center" w:pos="2268"/>
          <w:tab w:val="center" w:pos="7088"/>
        </w:tabs>
        <w:jc w:val="both"/>
        <w:rPr>
          <w:sz w:val="22"/>
          <w:lang w:val="hu-HU"/>
        </w:rPr>
      </w:pPr>
      <w:r>
        <w:rPr>
          <w:sz w:val="22"/>
          <w:lang w:val="hu-HU"/>
        </w:rPr>
        <w:t>Jóváhagyom:</w:t>
      </w:r>
    </w:p>
    <w:p w14:paraId="753A8DBE" w14:textId="77777777" w:rsidR="00606211" w:rsidRDefault="00606211">
      <w:pPr>
        <w:tabs>
          <w:tab w:val="center" w:pos="2268"/>
          <w:tab w:val="center" w:pos="7088"/>
        </w:tabs>
        <w:jc w:val="both"/>
        <w:rPr>
          <w:lang w:val="hu-HU"/>
        </w:rPr>
      </w:pPr>
    </w:p>
    <w:p w14:paraId="625C96A6" w14:textId="77777777" w:rsidR="00606211" w:rsidRDefault="00606211">
      <w:pPr>
        <w:tabs>
          <w:tab w:val="center" w:pos="2268"/>
          <w:tab w:val="center" w:pos="7088"/>
        </w:tabs>
        <w:jc w:val="both"/>
        <w:rPr>
          <w:lang w:val="hu-HU"/>
        </w:rPr>
      </w:pPr>
    </w:p>
    <w:p w14:paraId="150C5C69" w14:textId="77777777" w:rsidR="00606211" w:rsidRDefault="00606211">
      <w:pPr>
        <w:tabs>
          <w:tab w:val="center" w:pos="2268"/>
          <w:tab w:val="center" w:pos="7088"/>
        </w:tabs>
        <w:jc w:val="both"/>
        <w:rPr>
          <w:lang w:val="hu-HU"/>
        </w:rPr>
      </w:pPr>
      <w:r>
        <w:rPr>
          <w:lang w:val="hu-HU"/>
        </w:rPr>
        <w:t xml:space="preserve">      ...........................</w:t>
      </w:r>
      <w:r>
        <w:rPr>
          <w:lang w:val="hu-HU"/>
        </w:rPr>
        <w:tab/>
        <w:t>………..                         .........................…………</w:t>
      </w:r>
      <w:r>
        <w:rPr>
          <w:lang w:val="hu-HU"/>
        </w:rPr>
        <w:tab/>
        <w:t xml:space="preserve">                          .........................…………</w:t>
      </w:r>
    </w:p>
    <w:p w14:paraId="1641F686" w14:textId="77777777" w:rsidR="00606211" w:rsidRDefault="006B369C" w:rsidP="006B369C">
      <w:pPr>
        <w:tabs>
          <w:tab w:val="center" w:pos="2268"/>
          <w:tab w:val="center" w:pos="7088"/>
        </w:tabs>
        <w:jc w:val="both"/>
        <w:rPr>
          <w:lang w:val="hu-HU"/>
        </w:rPr>
      </w:pPr>
      <w:r>
        <w:rPr>
          <w:lang w:val="hu-HU"/>
        </w:rPr>
        <w:t xml:space="preserve">           </w:t>
      </w:r>
      <w:r w:rsidR="00606211">
        <w:rPr>
          <w:lang w:val="hu-HU"/>
        </w:rPr>
        <w:t>részprogram</w:t>
      </w:r>
      <w:r w:rsidR="0031248B">
        <w:rPr>
          <w:lang w:val="hu-HU"/>
        </w:rPr>
        <w:t xml:space="preserve"> elnök</w:t>
      </w:r>
      <w:r w:rsidR="00606211">
        <w:rPr>
          <w:lang w:val="hu-HU"/>
        </w:rPr>
        <w:tab/>
        <w:t xml:space="preserve">                                    </w:t>
      </w:r>
      <w:r>
        <w:rPr>
          <w:lang w:val="hu-HU"/>
        </w:rPr>
        <w:t xml:space="preserve">     </w:t>
      </w:r>
      <w:r w:rsidR="00606211">
        <w:rPr>
          <w:lang w:val="hu-HU"/>
        </w:rPr>
        <w:t xml:space="preserve">tanszékvezető </w:t>
      </w:r>
      <w:r w:rsidR="00606211">
        <w:rPr>
          <w:lang w:val="hu-HU"/>
        </w:rPr>
        <w:tab/>
        <w:t xml:space="preserve">                                    témavezető</w:t>
      </w:r>
    </w:p>
    <w:p w14:paraId="7B9B2601" w14:textId="77777777" w:rsidR="00606211" w:rsidRDefault="00606211">
      <w:pPr>
        <w:rPr>
          <w:sz w:val="24"/>
          <w:lang w:val="hu-HU"/>
        </w:rPr>
      </w:pPr>
    </w:p>
    <w:sectPr w:rsidR="00606211" w:rsidSect="006B369C">
      <w:footnotePr>
        <w:pos w:val="beneathText"/>
        <w:numRestart w:val="eachPage"/>
      </w:footnotePr>
      <w:endnotePr>
        <w:numFmt w:val="decimal"/>
      </w:endnotePr>
      <w:pgSz w:w="11905" w:h="16837"/>
      <w:pgMar w:top="993" w:right="1134" w:bottom="567" w:left="1134" w:header="708" w:footer="708" w:gutter="0"/>
      <w:pgNumType w:start="1"/>
      <w:cols w:space="708"/>
      <w:docGrid w:linePitch="36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fi">
    <w:altName w:val="Times New Roman"/>
    <w:panose1 w:val="00000000000000000000"/>
    <w:charset w:val="00"/>
    <w:family w:val="auto"/>
    <w:notTrueType/>
    <w:pitch w:val="variable"/>
    <w:sig w:usb0="00000007" w:usb1="00000000" w:usb2="00000000" w:usb3="00000000" w:csb0="00000003" w:csb1="00000000"/>
  </w:font>
  <w:font w:name="HTimes">
    <w:altName w:val="Times New Roman"/>
    <w:panose1 w:val="00000000000000000000"/>
    <w:charset w:val="00"/>
    <w:family w:val="auto"/>
    <w:notTrueType/>
    <w:pitch w:val="variable"/>
    <w:sig w:usb0="00000007" w:usb1="00000000" w:usb2="00000000" w:usb3="00000000" w:csb0="00000003" w:csb1="00000000"/>
  </w:font>
  <w:font w:name="Albany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-Times New Roman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B1"/>
    <w:rsid w:val="00010E5D"/>
    <w:rsid w:val="002040AB"/>
    <w:rsid w:val="002453AA"/>
    <w:rsid w:val="00271218"/>
    <w:rsid w:val="002861D5"/>
    <w:rsid w:val="0031248B"/>
    <w:rsid w:val="00403C82"/>
    <w:rsid w:val="00403DEC"/>
    <w:rsid w:val="004049C6"/>
    <w:rsid w:val="00432254"/>
    <w:rsid w:val="004F4280"/>
    <w:rsid w:val="005644B8"/>
    <w:rsid w:val="005F7EEF"/>
    <w:rsid w:val="00606211"/>
    <w:rsid w:val="0068064E"/>
    <w:rsid w:val="006B369C"/>
    <w:rsid w:val="006C4F16"/>
    <w:rsid w:val="006D3387"/>
    <w:rsid w:val="007146A6"/>
    <w:rsid w:val="007178B1"/>
    <w:rsid w:val="00731E89"/>
    <w:rsid w:val="00781B37"/>
    <w:rsid w:val="0078795A"/>
    <w:rsid w:val="008E6404"/>
    <w:rsid w:val="00932DEF"/>
    <w:rsid w:val="009B57F6"/>
    <w:rsid w:val="00AE1FA3"/>
    <w:rsid w:val="00B36C29"/>
    <w:rsid w:val="00B3799A"/>
    <w:rsid w:val="00B4728B"/>
    <w:rsid w:val="00B843CF"/>
    <w:rsid w:val="00B95110"/>
    <w:rsid w:val="00C22D98"/>
    <w:rsid w:val="00D50819"/>
    <w:rsid w:val="00D61D4D"/>
    <w:rsid w:val="00E974C6"/>
    <w:rsid w:val="00ED0B64"/>
    <w:rsid w:val="00E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7DD43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2" w:semiHidden="0" w:unhideWhenUsed="0"/>
    <w:lsdException w:name="List 3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cs="Arial Unicode MS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Cmsor2">
    <w:name w:val="heading 2"/>
    <w:basedOn w:val="Norml"/>
    <w:next w:val="Norml"/>
    <w:link w:val="Cmsor2Char"/>
    <w:uiPriority w:val="9"/>
    <w:qFormat/>
    <w:pPr>
      <w:spacing w:before="120"/>
      <w:outlineLvl w:val="1"/>
    </w:pPr>
    <w:rPr>
      <w:rFonts w:ascii="Arial" w:hAnsi="Arial"/>
      <w:b/>
      <w:sz w:val="24"/>
    </w:rPr>
  </w:style>
  <w:style w:type="paragraph" w:styleId="Cmsor3">
    <w:name w:val="heading 3"/>
    <w:basedOn w:val="Norml"/>
    <w:next w:val="WW-Normlbehzs"/>
    <w:link w:val="Cmsor3Char"/>
    <w:uiPriority w:val="9"/>
    <w:qFormat/>
    <w:pPr>
      <w:ind w:left="354" w:firstLine="1"/>
      <w:outlineLvl w:val="2"/>
    </w:pPr>
    <w:rPr>
      <w:b/>
      <w:sz w:val="24"/>
    </w:rPr>
  </w:style>
  <w:style w:type="paragraph" w:styleId="Cmsor4">
    <w:name w:val="heading 4"/>
    <w:basedOn w:val="Norml"/>
    <w:next w:val="WW-Normlbehzs"/>
    <w:link w:val="Cmsor4Char"/>
    <w:uiPriority w:val="9"/>
    <w:qFormat/>
    <w:pPr>
      <w:ind w:left="354" w:firstLine="1"/>
      <w:outlineLvl w:val="3"/>
    </w:pPr>
    <w:rPr>
      <w:sz w:val="24"/>
      <w:u w:val="single"/>
    </w:rPr>
  </w:style>
  <w:style w:type="paragraph" w:styleId="Cmsor5">
    <w:name w:val="heading 5"/>
    <w:basedOn w:val="Norml"/>
    <w:next w:val="WW-Normlbehzs"/>
    <w:link w:val="Cmsor5Char"/>
    <w:uiPriority w:val="9"/>
    <w:qFormat/>
    <w:pPr>
      <w:ind w:left="708" w:firstLine="1"/>
      <w:outlineLvl w:val="4"/>
    </w:pPr>
    <w:rPr>
      <w:b/>
    </w:rPr>
  </w:style>
  <w:style w:type="paragraph" w:styleId="Cmsor6">
    <w:name w:val="heading 6"/>
    <w:basedOn w:val="Norml"/>
    <w:next w:val="WW-Normlbehzs"/>
    <w:link w:val="Cmsor6Char"/>
    <w:uiPriority w:val="9"/>
    <w:qFormat/>
    <w:pPr>
      <w:ind w:left="708" w:firstLine="1"/>
      <w:outlineLvl w:val="5"/>
    </w:pPr>
    <w:rPr>
      <w:u w:val="single"/>
    </w:rPr>
  </w:style>
  <w:style w:type="paragraph" w:styleId="Cmsor7">
    <w:name w:val="heading 7"/>
    <w:basedOn w:val="Norml"/>
    <w:next w:val="WW-Normlbehzs"/>
    <w:link w:val="Cmsor7Char"/>
    <w:uiPriority w:val="9"/>
    <w:qFormat/>
    <w:pPr>
      <w:ind w:left="708" w:firstLine="1"/>
      <w:outlineLvl w:val="6"/>
    </w:pPr>
    <w:rPr>
      <w:i/>
    </w:rPr>
  </w:style>
  <w:style w:type="paragraph" w:styleId="Cmsor8">
    <w:name w:val="heading 8"/>
    <w:basedOn w:val="Norml"/>
    <w:next w:val="WW-Normlbehzs"/>
    <w:link w:val="Cmsor8Char"/>
    <w:uiPriority w:val="9"/>
    <w:qFormat/>
    <w:pPr>
      <w:ind w:left="708" w:firstLine="1"/>
      <w:outlineLvl w:val="7"/>
    </w:pPr>
    <w:rPr>
      <w:i/>
    </w:rPr>
  </w:style>
  <w:style w:type="paragraph" w:styleId="Cmsor9">
    <w:name w:val="heading 9"/>
    <w:basedOn w:val="Norml"/>
    <w:next w:val="WW-Normlbehzs"/>
    <w:link w:val="Cmsor9Char"/>
    <w:uiPriority w:val="9"/>
    <w:qFormat/>
    <w:pPr>
      <w:ind w:left="708" w:firstLine="1"/>
      <w:outlineLvl w:val="8"/>
    </w:pPr>
    <w:rPr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GB" w:eastAsia="x-none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GB" w:eastAsia="x-none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GB" w:eastAsia="x-none"/>
    </w:rPr>
  </w:style>
  <w:style w:type="character" w:customStyle="1" w:styleId="Cmsor4Char">
    <w:name w:val="Címsor 4 Char"/>
    <w:basedOn w:val="Bekezdsalapbettpusa"/>
    <w:link w:val="Cmsor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GB" w:eastAsia="x-none"/>
    </w:rPr>
  </w:style>
  <w:style w:type="character" w:customStyle="1" w:styleId="Cmsor5Char">
    <w:name w:val="Címsor 5 Char"/>
    <w:basedOn w:val="Bekezdsalapbettpusa"/>
    <w:link w:val="Cmsor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n-GB" w:eastAsia="x-none"/>
    </w:rPr>
  </w:style>
  <w:style w:type="character" w:customStyle="1" w:styleId="Cmsor6Char">
    <w:name w:val="Címsor 6 Char"/>
    <w:basedOn w:val="Bekezdsalapbettpusa"/>
    <w:link w:val="Cmsor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en-GB" w:eastAsia="x-none"/>
    </w:rPr>
  </w:style>
  <w:style w:type="character" w:customStyle="1" w:styleId="Cmsor7Char">
    <w:name w:val="Címsor 7 Char"/>
    <w:basedOn w:val="Bekezdsalapbettpusa"/>
    <w:link w:val="Cmsor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n-GB" w:eastAsia="x-none"/>
    </w:rPr>
  </w:style>
  <w:style w:type="character" w:customStyle="1" w:styleId="Cmsor8Char">
    <w:name w:val="Címsor 8 Char"/>
    <w:basedOn w:val="Bekezdsalapbettpusa"/>
    <w:link w:val="Cmsor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en-GB" w:eastAsia="x-none"/>
    </w:rPr>
  </w:style>
  <w:style w:type="character" w:customStyle="1" w:styleId="Cmsor9Char">
    <w:name w:val="Címsor 9 Char"/>
    <w:basedOn w:val="Bekezdsalapbettpusa"/>
    <w:link w:val="Cmsor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en-GB" w:eastAsia="x-none"/>
    </w:rPr>
  </w:style>
  <w:style w:type="character" w:customStyle="1" w:styleId="Lbjegyzet-karakterek">
    <w:name w:val="Lábjegyzet-karakterek"/>
    <w:basedOn w:val="WW-Bekezdsalap-bettpusa"/>
    <w:rPr>
      <w:rFonts w:cs="Times New Roman"/>
      <w:position w:val="6"/>
      <w:sz w:val="16"/>
    </w:rPr>
  </w:style>
  <w:style w:type="character" w:styleId="Oldalszm">
    <w:name w:val="page number"/>
    <w:basedOn w:val="WW-Bekezdsalap-bettpusa"/>
    <w:uiPriority w:val="99"/>
    <w:rPr>
      <w:rFonts w:cs="Times New Roman"/>
    </w:rPr>
  </w:style>
  <w:style w:type="character" w:customStyle="1" w:styleId="Szmozsjelek">
    <w:name w:val="Számozásjelek"/>
  </w:style>
  <w:style w:type="character" w:customStyle="1" w:styleId="Felsorolsjel">
    <w:name w:val="Felsorolásjel"/>
    <w:rPr>
      <w:rFonts w:ascii="StarSymbol" w:hAnsi="StarSymbol"/>
      <w:sz w:val="18"/>
    </w:rPr>
  </w:style>
  <w:style w:type="character" w:styleId="Hiperhivatkozs">
    <w:name w:val="Hyperlink"/>
    <w:basedOn w:val="WW-Bekezdsalap-bettpusa"/>
    <w:uiPriority w:val="99"/>
    <w:rPr>
      <w:rFonts w:cs="Times New Roman"/>
      <w:color w:val="0000FF"/>
      <w:u w:val="single"/>
    </w:rPr>
  </w:style>
  <w:style w:type="character" w:customStyle="1" w:styleId="Vgjegyzet-karakterek">
    <w:name w:val="Végjegyzet-karakterek"/>
  </w:style>
  <w:style w:type="character" w:customStyle="1" w:styleId="WW-Bekezdsalap-bettpusa">
    <w:name w:val="WW-Bekezdés alap-betűtípusa"/>
  </w:style>
  <w:style w:type="character" w:customStyle="1" w:styleId="WW8Num3z0">
    <w:name w:val="WW8Num3z0"/>
    <w:rPr>
      <w:rFonts w:ascii="Wingdings" w:hAnsi="Wingdings"/>
    </w:rPr>
  </w:style>
  <w:style w:type="character" w:customStyle="1" w:styleId="WW8Num18z1">
    <w:name w:val="WW8Num18z1"/>
    <w:rPr>
      <w:rFonts w:ascii="Pfi" w:hAnsi="Pfi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Wingdings" w:hAnsi="Wingdings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WW8NumSt5z0">
    <w:name w:val="WW8NumSt5z0"/>
    <w:rPr>
      <w:rFonts w:ascii="Symbol" w:hAnsi="Symbol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1z0">
    <w:name w:val="WW8NumSt11z0"/>
    <w:rPr>
      <w:rFonts w:ascii="Symbol" w:hAnsi="Symbol"/>
    </w:rPr>
  </w:style>
  <w:style w:type="paragraph" w:styleId="Szvegtrzs">
    <w:name w:val="Body Text"/>
    <w:basedOn w:val="Norml"/>
    <w:link w:val="SzvegtrzsChar"/>
    <w:uiPriority w:val="99"/>
    <w:pPr>
      <w:widowControl w:val="0"/>
      <w:jc w:val="both"/>
    </w:pPr>
    <w:rPr>
      <w:sz w:val="24"/>
      <w:lang w:val="hu-HU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styleId="Szvegtrzsbehzssal">
    <w:name w:val="Body Text Indent"/>
    <w:basedOn w:val="Norml"/>
    <w:link w:val="SzvegtrzsbehzssalChar"/>
    <w:uiPriority w:val="99"/>
    <w:pPr>
      <w:spacing w:line="240" w:lineRule="atLeast"/>
    </w:pPr>
    <w:rPr>
      <w:rFonts w:ascii="HTimes" w:hAnsi="HTimes"/>
      <w:b/>
      <w:sz w:val="24"/>
      <w:lang w:val="hu-HU"/>
    </w:r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fej">
    <w:name w:val="header"/>
    <w:basedOn w:val="Norml"/>
    <w:link w:val="lfejChar"/>
    <w:uiPriority w:val="99"/>
    <w:pPr>
      <w:tabs>
        <w:tab w:val="center" w:pos="4819"/>
        <w:tab w:val="right" w:pos="9071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styleId="llb">
    <w:name w:val="footer"/>
    <w:basedOn w:val="Norml"/>
    <w:link w:val="llbChar"/>
    <w:uiPriority w:val="99"/>
    <w:pPr>
      <w:tabs>
        <w:tab w:val="center" w:pos="4819"/>
        <w:tab w:val="right" w:pos="9071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customStyle="1" w:styleId="Tblzattartalom">
    <w:name w:val="Táblázattartalom"/>
    <w:basedOn w:val="Szvegtrzs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  <w:i/>
      <w:iCs/>
    </w:rPr>
  </w:style>
  <w:style w:type="paragraph" w:styleId="Lbjegyzetszveg">
    <w:name w:val="footnote text"/>
    <w:basedOn w:val="Norml"/>
    <w:link w:val="LbjegyzetszvegChar"/>
    <w:uiPriority w:val="99"/>
    <w:semiHidden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Pr>
      <w:rFonts w:cs="Arial Unicode MS"/>
      <w:lang w:val="en-GB" w:eastAsia="x-none"/>
    </w:rPr>
  </w:style>
  <w:style w:type="paragraph" w:styleId="Bortkcm">
    <w:name w:val="envelope address"/>
    <w:basedOn w:val="Norml"/>
    <w:next w:val="Szvegtrzs"/>
    <w:uiPriority w:val="99"/>
    <w:pPr>
      <w:keepNext/>
      <w:spacing w:before="240" w:after="120"/>
    </w:pPr>
    <w:rPr>
      <w:rFonts w:ascii="Albany" w:hAnsi="Albany"/>
      <w:sz w:val="28"/>
      <w:szCs w:val="28"/>
    </w:rPr>
  </w:style>
  <w:style w:type="paragraph" w:customStyle="1" w:styleId="WW-Normlbehzs">
    <w:name w:val="WW-Normál behúzás"/>
    <w:basedOn w:val="Norml"/>
    <w:pPr>
      <w:ind w:left="708" w:firstLine="1"/>
    </w:pPr>
  </w:style>
  <w:style w:type="paragraph" w:styleId="Szvegtrzs2">
    <w:name w:val="Body Text 2"/>
    <w:basedOn w:val="Norml"/>
    <w:link w:val="Szvegtrzs2Char"/>
    <w:uiPriority w:val="99"/>
    <w:pPr>
      <w:widowControl w:val="0"/>
      <w:ind w:left="709" w:firstLine="1"/>
      <w:jc w:val="both"/>
    </w:pPr>
    <w:rPr>
      <w:rFonts w:ascii="Arial" w:hAnsi="Arial"/>
      <w:i/>
      <w:sz w:val="24"/>
      <w:lang w:val="hu-HU"/>
    </w:rPr>
  </w:style>
  <w:style w:type="character" w:customStyle="1" w:styleId="Szvegtrzs2Char">
    <w:name w:val="Szövegtörzs 2 Char"/>
    <w:basedOn w:val="Bekezdsalapbettpusa"/>
    <w:link w:val="Szvegtrzs2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styleId="Csakszveg">
    <w:name w:val="Plain Text"/>
    <w:basedOn w:val="Norml"/>
    <w:link w:val="CsakszvegChar"/>
    <w:uiPriority w:val="99"/>
    <w:pPr>
      <w:widowControl w:val="0"/>
    </w:pPr>
    <w:rPr>
      <w:rFonts w:ascii="Courier New" w:hAnsi="Courier New"/>
      <w:sz w:val="24"/>
      <w:lang w:val="en-US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locked/>
    <w:rPr>
      <w:rFonts w:ascii="Courier New" w:hAnsi="Courier New" w:cs="Courier New"/>
      <w:lang w:val="en-GB" w:eastAsia="x-none"/>
    </w:rPr>
  </w:style>
  <w:style w:type="paragraph" w:customStyle="1" w:styleId="alcm-szveg">
    <w:name w:val="alcím-szöveg"/>
    <w:basedOn w:val="Csakszveg"/>
    <w:pPr>
      <w:ind w:left="426" w:firstLine="1"/>
      <w:jc w:val="both"/>
    </w:pPr>
    <w:rPr>
      <w:rFonts w:ascii="Times New Roman" w:hAnsi="Times New Roman"/>
      <w:lang w:val="hu-HU"/>
    </w:rPr>
  </w:style>
  <w:style w:type="paragraph" w:customStyle="1" w:styleId="alcm-szvegminta">
    <w:name w:val="alcím-szöveg minta"/>
    <w:basedOn w:val="alcm-szveg"/>
    <w:pPr>
      <w:spacing w:after="120"/>
      <w:ind w:left="397"/>
      <w:jc w:val="left"/>
    </w:pPr>
  </w:style>
  <w:style w:type="paragraph" w:customStyle="1" w:styleId="WW-Szvegtrzs3">
    <w:name w:val="WW-Szövegtörzs 3"/>
    <w:basedOn w:val="Norml"/>
    <w:pPr>
      <w:jc w:val="both"/>
    </w:pPr>
    <w:rPr>
      <w:rFonts w:ascii="HTimes" w:hAnsi="HTimes"/>
      <w:sz w:val="24"/>
      <w:lang w:val="hu-HU"/>
    </w:rPr>
  </w:style>
  <w:style w:type="paragraph" w:customStyle="1" w:styleId="lofej">
    <w:name w:val="Élofej"/>
    <w:basedOn w:val="Norml"/>
    <w:pPr>
      <w:widowControl w:val="0"/>
      <w:tabs>
        <w:tab w:val="center" w:pos="4153"/>
        <w:tab w:val="right" w:pos="8306"/>
      </w:tabs>
      <w:jc w:val="both"/>
    </w:pPr>
    <w:rPr>
      <w:rFonts w:ascii="H-Times New Roman" w:hAnsi="H-Times New Roman"/>
      <w:sz w:val="26"/>
      <w:lang w:val="da-DK"/>
    </w:rPr>
  </w:style>
  <w:style w:type="paragraph" w:customStyle="1" w:styleId="WW-Szvegtrzsbehzssal2">
    <w:name w:val="WW-Szövegtörzs behúzással 2"/>
    <w:basedOn w:val="Norml"/>
    <w:pPr>
      <w:tabs>
        <w:tab w:val="left" w:pos="823"/>
      </w:tabs>
      <w:spacing w:line="260" w:lineRule="exact"/>
      <w:ind w:left="426" w:firstLine="1"/>
      <w:jc w:val="both"/>
    </w:pPr>
    <w:rPr>
      <w:i/>
      <w:sz w:val="24"/>
      <w:lang w:val="hu-HU"/>
    </w:rPr>
  </w:style>
  <w:style w:type="paragraph" w:customStyle="1" w:styleId="WW-Szvegtrzsbehzssal3">
    <w:name w:val="WW-Szövegtörzs behúzással 3"/>
    <w:basedOn w:val="Norml"/>
    <w:pPr>
      <w:spacing w:line="240" w:lineRule="atLeast"/>
      <w:ind w:left="2127" w:hanging="993"/>
      <w:jc w:val="both"/>
    </w:pPr>
    <w:rPr>
      <w:i/>
      <w:sz w:val="24"/>
      <w:lang w:val="hu-HU"/>
    </w:rPr>
  </w:style>
  <w:style w:type="paragraph" w:customStyle="1" w:styleId="WW-Szvegtrzs2">
    <w:name w:val="WW-Szövegtörzs 2"/>
    <w:basedOn w:val="Norml"/>
    <w:pPr>
      <w:spacing w:line="240" w:lineRule="atLeast"/>
      <w:jc w:val="both"/>
    </w:pPr>
    <w:rPr>
      <w:i/>
      <w:sz w:val="24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2" w:semiHidden="0" w:unhideWhenUsed="0"/>
    <w:lsdException w:name="List 3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cs="Arial Unicode MS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Cmsor2">
    <w:name w:val="heading 2"/>
    <w:basedOn w:val="Norml"/>
    <w:next w:val="Norml"/>
    <w:link w:val="Cmsor2Char"/>
    <w:uiPriority w:val="9"/>
    <w:qFormat/>
    <w:pPr>
      <w:spacing w:before="120"/>
      <w:outlineLvl w:val="1"/>
    </w:pPr>
    <w:rPr>
      <w:rFonts w:ascii="Arial" w:hAnsi="Arial"/>
      <w:b/>
      <w:sz w:val="24"/>
    </w:rPr>
  </w:style>
  <w:style w:type="paragraph" w:styleId="Cmsor3">
    <w:name w:val="heading 3"/>
    <w:basedOn w:val="Norml"/>
    <w:next w:val="WW-Normlbehzs"/>
    <w:link w:val="Cmsor3Char"/>
    <w:uiPriority w:val="9"/>
    <w:qFormat/>
    <w:pPr>
      <w:ind w:left="354" w:firstLine="1"/>
      <w:outlineLvl w:val="2"/>
    </w:pPr>
    <w:rPr>
      <w:b/>
      <w:sz w:val="24"/>
    </w:rPr>
  </w:style>
  <w:style w:type="paragraph" w:styleId="Cmsor4">
    <w:name w:val="heading 4"/>
    <w:basedOn w:val="Norml"/>
    <w:next w:val="WW-Normlbehzs"/>
    <w:link w:val="Cmsor4Char"/>
    <w:uiPriority w:val="9"/>
    <w:qFormat/>
    <w:pPr>
      <w:ind w:left="354" w:firstLine="1"/>
      <w:outlineLvl w:val="3"/>
    </w:pPr>
    <w:rPr>
      <w:sz w:val="24"/>
      <w:u w:val="single"/>
    </w:rPr>
  </w:style>
  <w:style w:type="paragraph" w:styleId="Cmsor5">
    <w:name w:val="heading 5"/>
    <w:basedOn w:val="Norml"/>
    <w:next w:val="WW-Normlbehzs"/>
    <w:link w:val="Cmsor5Char"/>
    <w:uiPriority w:val="9"/>
    <w:qFormat/>
    <w:pPr>
      <w:ind w:left="708" w:firstLine="1"/>
      <w:outlineLvl w:val="4"/>
    </w:pPr>
    <w:rPr>
      <w:b/>
    </w:rPr>
  </w:style>
  <w:style w:type="paragraph" w:styleId="Cmsor6">
    <w:name w:val="heading 6"/>
    <w:basedOn w:val="Norml"/>
    <w:next w:val="WW-Normlbehzs"/>
    <w:link w:val="Cmsor6Char"/>
    <w:uiPriority w:val="9"/>
    <w:qFormat/>
    <w:pPr>
      <w:ind w:left="708" w:firstLine="1"/>
      <w:outlineLvl w:val="5"/>
    </w:pPr>
    <w:rPr>
      <w:u w:val="single"/>
    </w:rPr>
  </w:style>
  <w:style w:type="paragraph" w:styleId="Cmsor7">
    <w:name w:val="heading 7"/>
    <w:basedOn w:val="Norml"/>
    <w:next w:val="WW-Normlbehzs"/>
    <w:link w:val="Cmsor7Char"/>
    <w:uiPriority w:val="9"/>
    <w:qFormat/>
    <w:pPr>
      <w:ind w:left="708" w:firstLine="1"/>
      <w:outlineLvl w:val="6"/>
    </w:pPr>
    <w:rPr>
      <w:i/>
    </w:rPr>
  </w:style>
  <w:style w:type="paragraph" w:styleId="Cmsor8">
    <w:name w:val="heading 8"/>
    <w:basedOn w:val="Norml"/>
    <w:next w:val="WW-Normlbehzs"/>
    <w:link w:val="Cmsor8Char"/>
    <w:uiPriority w:val="9"/>
    <w:qFormat/>
    <w:pPr>
      <w:ind w:left="708" w:firstLine="1"/>
      <w:outlineLvl w:val="7"/>
    </w:pPr>
    <w:rPr>
      <w:i/>
    </w:rPr>
  </w:style>
  <w:style w:type="paragraph" w:styleId="Cmsor9">
    <w:name w:val="heading 9"/>
    <w:basedOn w:val="Norml"/>
    <w:next w:val="WW-Normlbehzs"/>
    <w:link w:val="Cmsor9Char"/>
    <w:uiPriority w:val="9"/>
    <w:qFormat/>
    <w:pPr>
      <w:ind w:left="708" w:firstLine="1"/>
      <w:outlineLvl w:val="8"/>
    </w:pPr>
    <w:rPr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GB" w:eastAsia="x-none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GB" w:eastAsia="x-none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GB" w:eastAsia="x-none"/>
    </w:rPr>
  </w:style>
  <w:style w:type="character" w:customStyle="1" w:styleId="Cmsor4Char">
    <w:name w:val="Címsor 4 Char"/>
    <w:basedOn w:val="Bekezdsalapbettpusa"/>
    <w:link w:val="Cmsor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GB" w:eastAsia="x-none"/>
    </w:rPr>
  </w:style>
  <w:style w:type="character" w:customStyle="1" w:styleId="Cmsor5Char">
    <w:name w:val="Címsor 5 Char"/>
    <w:basedOn w:val="Bekezdsalapbettpusa"/>
    <w:link w:val="Cmsor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n-GB" w:eastAsia="x-none"/>
    </w:rPr>
  </w:style>
  <w:style w:type="character" w:customStyle="1" w:styleId="Cmsor6Char">
    <w:name w:val="Címsor 6 Char"/>
    <w:basedOn w:val="Bekezdsalapbettpusa"/>
    <w:link w:val="Cmsor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en-GB" w:eastAsia="x-none"/>
    </w:rPr>
  </w:style>
  <w:style w:type="character" w:customStyle="1" w:styleId="Cmsor7Char">
    <w:name w:val="Címsor 7 Char"/>
    <w:basedOn w:val="Bekezdsalapbettpusa"/>
    <w:link w:val="Cmsor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n-GB" w:eastAsia="x-none"/>
    </w:rPr>
  </w:style>
  <w:style w:type="character" w:customStyle="1" w:styleId="Cmsor8Char">
    <w:name w:val="Címsor 8 Char"/>
    <w:basedOn w:val="Bekezdsalapbettpusa"/>
    <w:link w:val="Cmsor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en-GB" w:eastAsia="x-none"/>
    </w:rPr>
  </w:style>
  <w:style w:type="character" w:customStyle="1" w:styleId="Cmsor9Char">
    <w:name w:val="Címsor 9 Char"/>
    <w:basedOn w:val="Bekezdsalapbettpusa"/>
    <w:link w:val="Cmsor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en-GB" w:eastAsia="x-none"/>
    </w:rPr>
  </w:style>
  <w:style w:type="character" w:customStyle="1" w:styleId="Lbjegyzet-karakterek">
    <w:name w:val="Lábjegyzet-karakterek"/>
    <w:basedOn w:val="WW-Bekezdsalap-bettpusa"/>
    <w:rPr>
      <w:rFonts w:cs="Times New Roman"/>
      <w:position w:val="6"/>
      <w:sz w:val="16"/>
    </w:rPr>
  </w:style>
  <w:style w:type="character" w:styleId="Oldalszm">
    <w:name w:val="page number"/>
    <w:basedOn w:val="WW-Bekezdsalap-bettpusa"/>
    <w:uiPriority w:val="99"/>
    <w:rPr>
      <w:rFonts w:cs="Times New Roman"/>
    </w:rPr>
  </w:style>
  <w:style w:type="character" w:customStyle="1" w:styleId="Szmozsjelek">
    <w:name w:val="Számozásjelek"/>
  </w:style>
  <w:style w:type="character" w:customStyle="1" w:styleId="Felsorolsjel">
    <w:name w:val="Felsorolásjel"/>
    <w:rPr>
      <w:rFonts w:ascii="StarSymbol" w:hAnsi="StarSymbol"/>
      <w:sz w:val="18"/>
    </w:rPr>
  </w:style>
  <w:style w:type="character" w:styleId="Hiperhivatkozs">
    <w:name w:val="Hyperlink"/>
    <w:basedOn w:val="WW-Bekezdsalap-bettpusa"/>
    <w:uiPriority w:val="99"/>
    <w:rPr>
      <w:rFonts w:cs="Times New Roman"/>
      <w:color w:val="0000FF"/>
      <w:u w:val="single"/>
    </w:rPr>
  </w:style>
  <w:style w:type="character" w:customStyle="1" w:styleId="Vgjegyzet-karakterek">
    <w:name w:val="Végjegyzet-karakterek"/>
  </w:style>
  <w:style w:type="character" w:customStyle="1" w:styleId="WW-Bekezdsalap-bettpusa">
    <w:name w:val="WW-Bekezdés alap-betűtípusa"/>
  </w:style>
  <w:style w:type="character" w:customStyle="1" w:styleId="WW8Num3z0">
    <w:name w:val="WW8Num3z0"/>
    <w:rPr>
      <w:rFonts w:ascii="Wingdings" w:hAnsi="Wingdings"/>
    </w:rPr>
  </w:style>
  <w:style w:type="character" w:customStyle="1" w:styleId="WW8Num18z1">
    <w:name w:val="WW8Num18z1"/>
    <w:rPr>
      <w:rFonts w:ascii="Pfi" w:hAnsi="Pfi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Wingdings" w:hAnsi="Wingdings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WW8NumSt5z0">
    <w:name w:val="WW8NumSt5z0"/>
    <w:rPr>
      <w:rFonts w:ascii="Symbol" w:hAnsi="Symbol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1z0">
    <w:name w:val="WW8NumSt11z0"/>
    <w:rPr>
      <w:rFonts w:ascii="Symbol" w:hAnsi="Symbol"/>
    </w:rPr>
  </w:style>
  <w:style w:type="paragraph" w:styleId="Szvegtrzs">
    <w:name w:val="Body Text"/>
    <w:basedOn w:val="Norml"/>
    <w:link w:val="SzvegtrzsChar"/>
    <w:uiPriority w:val="99"/>
    <w:pPr>
      <w:widowControl w:val="0"/>
      <w:jc w:val="both"/>
    </w:pPr>
    <w:rPr>
      <w:sz w:val="24"/>
      <w:lang w:val="hu-HU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styleId="Szvegtrzsbehzssal">
    <w:name w:val="Body Text Indent"/>
    <w:basedOn w:val="Norml"/>
    <w:link w:val="SzvegtrzsbehzssalChar"/>
    <w:uiPriority w:val="99"/>
    <w:pPr>
      <w:spacing w:line="240" w:lineRule="atLeast"/>
    </w:pPr>
    <w:rPr>
      <w:rFonts w:ascii="HTimes" w:hAnsi="HTimes"/>
      <w:b/>
      <w:sz w:val="24"/>
      <w:lang w:val="hu-HU"/>
    </w:r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fej">
    <w:name w:val="header"/>
    <w:basedOn w:val="Norml"/>
    <w:link w:val="lfejChar"/>
    <w:uiPriority w:val="99"/>
    <w:pPr>
      <w:tabs>
        <w:tab w:val="center" w:pos="4819"/>
        <w:tab w:val="right" w:pos="9071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styleId="llb">
    <w:name w:val="footer"/>
    <w:basedOn w:val="Norml"/>
    <w:link w:val="llbChar"/>
    <w:uiPriority w:val="99"/>
    <w:pPr>
      <w:tabs>
        <w:tab w:val="center" w:pos="4819"/>
        <w:tab w:val="right" w:pos="9071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customStyle="1" w:styleId="Tblzattartalom">
    <w:name w:val="Táblázattartalom"/>
    <w:basedOn w:val="Szvegtrzs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  <w:i/>
      <w:iCs/>
    </w:rPr>
  </w:style>
  <w:style w:type="paragraph" w:styleId="Lbjegyzetszveg">
    <w:name w:val="footnote text"/>
    <w:basedOn w:val="Norml"/>
    <w:link w:val="LbjegyzetszvegChar"/>
    <w:uiPriority w:val="99"/>
    <w:semiHidden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Pr>
      <w:rFonts w:cs="Arial Unicode MS"/>
      <w:lang w:val="en-GB" w:eastAsia="x-none"/>
    </w:rPr>
  </w:style>
  <w:style w:type="paragraph" w:styleId="Bortkcm">
    <w:name w:val="envelope address"/>
    <w:basedOn w:val="Norml"/>
    <w:next w:val="Szvegtrzs"/>
    <w:uiPriority w:val="99"/>
    <w:pPr>
      <w:keepNext/>
      <w:spacing w:before="240" w:after="120"/>
    </w:pPr>
    <w:rPr>
      <w:rFonts w:ascii="Albany" w:hAnsi="Albany"/>
      <w:sz w:val="28"/>
      <w:szCs w:val="28"/>
    </w:rPr>
  </w:style>
  <w:style w:type="paragraph" w:customStyle="1" w:styleId="WW-Normlbehzs">
    <w:name w:val="WW-Normál behúzás"/>
    <w:basedOn w:val="Norml"/>
    <w:pPr>
      <w:ind w:left="708" w:firstLine="1"/>
    </w:pPr>
  </w:style>
  <w:style w:type="paragraph" w:styleId="Szvegtrzs2">
    <w:name w:val="Body Text 2"/>
    <w:basedOn w:val="Norml"/>
    <w:link w:val="Szvegtrzs2Char"/>
    <w:uiPriority w:val="99"/>
    <w:pPr>
      <w:widowControl w:val="0"/>
      <w:ind w:left="709" w:firstLine="1"/>
      <w:jc w:val="both"/>
    </w:pPr>
    <w:rPr>
      <w:rFonts w:ascii="Arial" w:hAnsi="Arial"/>
      <w:i/>
      <w:sz w:val="24"/>
      <w:lang w:val="hu-HU"/>
    </w:rPr>
  </w:style>
  <w:style w:type="character" w:customStyle="1" w:styleId="Szvegtrzs2Char">
    <w:name w:val="Szövegtörzs 2 Char"/>
    <w:basedOn w:val="Bekezdsalapbettpusa"/>
    <w:link w:val="Szvegtrzs2"/>
    <w:uiPriority w:val="99"/>
    <w:semiHidden/>
    <w:locked/>
    <w:rPr>
      <w:rFonts w:cs="Arial Unicode MS"/>
      <w:sz w:val="24"/>
      <w:szCs w:val="24"/>
      <w:lang w:val="en-GB" w:eastAsia="x-none"/>
    </w:rPr>
  </w:style>
  <w:style w:type="paragraph" w:styleId="Csakszveg">
    <w:name w:val="Plain Text"/>
    <w:basedOn w:val="Norml"/>
    <w:link w:val="CsakszvegChar"/>
    <w:uiPriority w:val="99"/>
    <w:pPr>
      <w:widowControl w:val="0"/>
    </w:pPr>
    <w:rPr>
      <w:rFonts w:ascii="Courier New" w:hAnsi="Courier New"/>
      <w:sz w:val="24"/>
      <w:lang w:val="en-US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locked/>
    <w:rPr>
      <w:rFonts w:ascii="Courier New" w:hAnsi="Courier New" w:cs="Courier New"/>
      <w:lang w:val="en-GB" w:eastAsia="x-none"/>
    </w:rPr>
  </w:style>
  <w:style w:type="paragraph" w:customStyle="1" w:styleId="alcm-szveg">
    <w:name w:val="alcím-szöveg"/>
    <w:basedOn w:val="Csakszveg"/>
    <w:pPr>
      <w:ind w:left="426" w:firstLine="1"/>
      <w:jc w:val="both"/>
    </w:pPr>
    <w:rPr>
      <w:rFonts w:ascii="Times New Roman" w:hAnsi="Times New Roman"/>
      <w:lang w:val="hu-HU"/>
    </w:rPr>
  </w:style>
  <w:style w:type="paragraph" w:customStyle="1" w:styleId="alcm-szvegminta">
    <w:name w:val="alcím-szöveg minta"/>
    <w:basedOn w:val="alcm-szveg"/>
    <w:pPr>
      <w:spacing w:after="120"/>
      <w:ind w:left="397"/>
      <w:jc w:val="left"/>
    </w:pPr>
  </w:style>
  <w:style w:type="paragraph" w:customStyle="1" w:styleId="WW-Szvegtrzs3">
    <w:name w:val="WW-Szövegtörzs 3"/>
    <w:basedOn w:val="Norml"/>
    <w:pPr>
      <w:jc w:val="both"/>
    </w:pPr>
    <w:rPr>
      <w:rFonts w:ascii="HTimes" w:hAnsi="HTimes"/>
      <w:sz w:val="24"/>
      <w:lang w:val="hu-HU"/>
    </w:rPr>
  </w:style>
  <w:style w:type="paragraph" w:customStyle="1" w:styleId="lofej">
    <w:name w:val="Élofej"/>
    <w:basedOn w:val="Norml"/>
    <w:pPr>
      <w:widowControl w:val="0"/>
      <w:tabs>
        <w:tab w:val="center" w:pos="4153"/>
        <w:tab w:val="right" w:pos="8306"/>
      </w:tabs>
      <w:jc w:val="both"/>
    </w:pPr>
    <w:rPr>
      <w:rFonts w:ascii="H-Times New Roman" w:hAnsi="H-Times New Roman"/>
      <w:sz w:val="26"/>
      <w:lang w:val="da-DK"/>
    </w:rPr>
  </w:style>
  <w:style w:type="paragraph" w:customStyle="1" w:styleId="WW-Szvegtrzsbehzssal2">
    <w:name w:val="WW-Szövegtörzs behúzással 2"/>
    <w:basedOn w:val="Norml"/>
    <w:pPr>
      <w:tabs>
        <w:tab w:val="left" w:pos="823"/>
      </w:tabs>
      <w:spacing w:line="260" w:lineRule="exact"/>
      <w:ind w:left="426" w:firstLine="1"/>
      <w:jc w:val="both"/>
    </w:pPr>
    <w:rPr>
      <w:i/>
      <w:sz w:val="24"/>
      <w:lang w:val="hu-HU"/>
    </w:rPr>
  </w:style>
  <w:style w:type="paragraph" w:customStyle="1" w:styleId="WW-Szvegtrzsbehzssal3">
    <w:name w:val="WW-Szövegtörzs behúzással 3"/>
    <w:basedOn w:val="Norml"/>
    <w:pPr>
      <w:spacing w:line="240" w:lineRule="atLeast"/>
      <w:ind w:left="2127" w:hanging="993"/>
      <w:jc w:val="both"/>
    </w:pPr>
    <w:rPr>
      <w:i/>
      <w:sz w:val="24"/>
      <w:lang w:val="hu-HU"/>
    </w:rPr>
  </w:style>
  <w:style w:type="paragraph" w:customStyle="1" w:styleId="WW-Szvegtrzs2">
    <w:name w:val="WW-Szövegtörzs 2"/>
    <w:basedOn w:val="Norml"/>
    <w:pPr>
      <w:spacing w:line="240" w:lineRule="atLeast"/>
      <w:jc w:val="both"/>
    </w:pPr>
    <w:rPr>
      <w:i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Féléves munkaterv</vt:lpstr>
    </vt:vector>
  </TitlesOfParts>
  <Company>BME GIT RIT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Féléves munkaterv</dc:title>
  <dc:subject>PhD képzés, BME GÉK</dc:subject>
  <dc:creator>Gépész Dékáni</dc:creator>
  <cp:lastModifiedBy>Szakács Erzsébet</cp:lastModifiedBy>
  <cp:revision>2</cp:revision>
  <cp:lastPrinted>2002-08-27T14:58:00Z</cp:lastPrinted>
  <dcterms:created xsi:type="dcterms:W3CDTF">2017-08-28T13:27:00Z</dcterms:created>
  <dcterms:modified xsi:type="dcterms:W3CDTF">2017-08-28T13:27:00Z</dcterms:modified>
</cp:coreProperties>
</file>